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A53" w:rsidRDefault="00E97A53" w:rsidP="00EE4C87">
      <w:pPr>
        <w:pStyle w:val="Author"/>
        <w:rPr>
          <w:b/>
          <w:bCs/>
          <w:i w:val="0"/>
          <w:iCs w:val="0"/>
          <w:sz w:val="28"/>
          <w:szCs w:val="28"/>
        </w:rPr>
      </w:pPr>
      <w:r w:rsidRPr="00E97A53">
        <w:rPr>
          <w:b/>
          <w:bCs/>
          <w:i w:val="0"/>
          <w:iCs w:val="0"/>
          <w:sz w:val="28"/>
          <w:szCs w:val="28"/>
        </w:rPr>
        <w:t xml:space="preserve">KARAKTER N-GRAM TABANLI DOKÜMAN SINIFLANDIRMA </w:t>
      </w:r>
    </w:p>
    <w:p w:rsidR="00E37D37" w:rsidRDefault="004B35A4" w:rsidP="00EE4C87">
      <w:pPr>
        <w:pStyle w:val="Author"/>
      </w:pPr>
      <w:r>
        <w:t>Özdenur UÇAR</w:t>
      </w:r>
      <w:r w:rsidR="001A26B3">
        <w:t xml:space="preserve"> </w:t>
      </w:r>
      <w:r w:rsidR="001A26B3" w:rsidRPr="001A26B3">
        <w:rPr>
          <w:i w:val="0"/>
        </w:rPr>
        <w:t>ve</w:t>
      </w:r>
      <w:r w:rsidR="00A613E9">
        <w:rPr>
          <w:rFonts w:eastAsia="Times New Roman"/>
        </w:rPr>
        <w:t xml:space="preserve"> </w:t>
      </w:r>
      <w:r w:rsidR="000C61E1">
        <w:rPr>
          <w:rFonts w:eastAsia="Times New Roman"/>
        </w:rPr>
        <w:t xml:space="preserve"> </w:t>
      </w:r>
      <w:r>
        <w:t>Alperen ÇAKIROĞLU</w:t>
      </w:r>
    </w:p>
    <w:p w:rsidR="00E37D37" w:rsidRDefault="00A613E9" w:rsidP="00EE4C87">
      <w:pPr>
        <w:pStyle w:val="Affiliation"/>
      </w:pPr>
      <w:r>
        <w:t>Bilgisayar</w:t>
      </w:r>
      <w:r>
        <w:rPr>
          <w:rFonts w:eastAsia="Times New Roman"/>
        </w:rPr>
        <w:t xml:space="preserve"> </w:t>
      </w:r>
      <w:r>
        <w:t>Mühendisliği</w:t>
      </w:r>
      <w:r>
        <w:rPr>
          <w:rFonts w:eastAsia="Times New Roman"/>
        </w:rPr>
        <w:t xml:space="preserve"> </w:t>
      </w:r>
      <w:r>
        <w:t>Bölümü</w:t>
      </w:r>
    </w:p>
    <w:p w:rsidR="007A12F6" w:rsidRDefault="004F6008" w:rsidP="007A12F6">
      <w:pPr>
        <w:pStyle w:val="Affiliation"/>
      </w:pPr>
      <w:r>
        <w:t>Kocaeli</w:t>
      </w:r>
      <w:r w:rsidR="00A613E9">
        <w:rPr>
          <w:rFonts w:eastAsia="Times New Roman"/>
        </w:rPr>
        <w:t xml:space="preserve"> </w:t>
      </w:r>
      <w:r w:rsidR="00A613E9">
        <w:t>Üniversitesi</w:t>
      </w:r>
    </w:p>
    <w:p w:rsidR="00E37D37" w:rsidRDefault="00390040">
      <w:pPr>
        <w:pStyle w:val="Affiliation"/>
        <w:rPr>
          <w:sz w:val="18"/>
        </w:rPr>
      </w:pPr>
      <w:hyperlink r:id="rId8" w:history="1">
        <w:r w:rsidR="004B35A4" w:rsidRPr="00190568">
          <w:rPr>
            <w:rStyle w:val="Kpr"/>
            <w:rFonts w:eastAsia="Times New Roman"/>
            <w:sz w:val="18"/>
          </w:rPr>
          <w:t>ozdenuru@gmail</w:t>
        </w:r>
      </w:hyperlink>
      <w:r w:rsidR="007A295D">
        <w:t>,</w:t>
      </w:r>
      <w:r w:rsidR="007A12F6">
        <w:rPr>
          <w:rFonts w:eastAsia="Times New Roman"/>
          <w:sz w:val="18"/>
        </w:rPr>
        <w:t xml:space="preserve"> </w:t>
      </w:r>
      <w:r w:rsidR="004B35A4" w:rsidRPr="00E467D6">
        <w:rPr>
          <w:rStyle w:val="Kpr"/>
          <w:rFonts w:eastAsia="Times New Roman"/>
          <w:sz w:val="18"/>
        </w:rPr>
        <w:t>alperenckroglu204@gmail.com</w:t>
      </w:r>
    </w:p>
    <w:p w:rsidR="00E37D37" w:rsidRDefault="00E37D37">
      <w:pPr>
        <w:pStyle w:val="Affiliation"/>
        <w:rPr>
          <w:sz w:val="18"/>
        </w:rPr>
      </w:pPr>
    </w:p>
    <w:p w:rsidR="00B94394" w:rsidRDefault="00B94394">
      <w:pPr>
        <w:sectPr w:rsidR="00B94394">
          <w:pgSz w:w="11906" w:h="16838"/>
          <w:pgMar w:top="1588" w:right="1134" w:bottom="1871" w:left="1134" w:header="720" w:footer="720" w:gutter="0"/>
          <w:cols w:space="720"/>
          <w:docGrid w:linePitch="360"/>
        </w:sectPr>
      </w:pPr>
    </w:p>
    <w:p w:rsidR="00D2590E" w:rsidRDefault="00D2590E">
      <w:pPr>
        <w:pStyle w:val="BodyTextKeep"/>
        <w:ind w:right="0"/>
        <w:rPr>
          <w:i/>
          <w:color w:val="000000"/>
        </w:rPr>
      </w:pPr>
    </w:p>
    <w:p w:rsidR="00D2590E" w:rsidRDefault="00D2590E">
      <w:pPr>
        <w:pStyle w:val="BodyTextKeep"/>
        <w:ind w:right="0"/>
        <w:rPr>
          <w:b/>
          <w:color w:val="000000"/>
          <w:sz w:val="22"/>
        </w:rPr>
      </w:pPr>
      <w:r w:rsidRPr="00D2590E">
        <w:rPr>
          <w:b/>
          <w:color w:val="000000"/>
          <w:sz w:val="22"/>
        </w:rPr>
        <w:t>Özet</w:t>
      </w:r>
    </w:p>
    <w:p w:rsidR="00D2590E" w:rsidRPr="00D2590E" w:rsidRDefault="00D2590E">
      <w:pPr>
        <w:pStyle w:val="BodyTextKeep"/>
        <w:ind w:right="0"/>
        <w:rPr>
          <w:b/>
          <w:color w:val="000000"/>
          <w:sz w:val="22"/>
        </w:rPr>
      </w:pPr>
    </w:p>
    <w:p w:rsidR="003F4F7F" w:rsidRDefault="00D2590E" w:rsidP="00D2590E">
      <w:pPr>
        <w:pStyle w:val="BodyTextKeep"/>
        <w:ind w:right="0"/>
        <w:rPr>
          <w:i/>
          <w:color w:val="000000"/>
          <w:sz w:val="20"/>
          <w:szCs w:val="20"/>
        </w:rPr>
      </w:pPr>
      <w:r w:rsidRPr="00BD2391">
        <w:rPr>
          <w:i/>
          <w:color w:val="000000"/>
          <w:sz w:val="20"/>
          <w:szCs w:val="20"/>
        </w:rPr>
        <w:t xml:space="preserve">Hangi konu hakkında yazıldığı bilinmeyen haberleri bilgisayarların gücü ve yazılımların zekası ve matematiği kullanarak konularını bulabiliriz. Yazılan program tam anlamıyla konusunu bulmasa da kategorisini bulabilmektedir. Bunun için 2 ve 3 gramlarına bölünmüş haberler üzerinde naive bayes algoritmalarını çalıştırır. Programın haber kategorilerini tahmin etmeden önce eğitilmesi gerekmektedir. Bu işlem 1150 tane haberin yüzde yetmiş beşi ile yapılır. Geri kalan yüzde yirmi beşlik kısım programı test etmek için kullanılmıştır. Projede kullanılan algoritma naive bayes algoritmasıdır. Tahminler naive bayes algoritmasına göre yapılır. </w:t>
      </w:r>
    </w:p>
    <w:p w:rsidR="007C4A27" w:rsidRPr="00D2590E" w:rsidRDefault="007C4A27" w:rsidP="00D2590E">
      <w:pPr>
        <w:pStyle w:val="BodyTextKeep"/>
        <w:ind w:right="0"/>
        <w:rPr>
          <w:i/>
          <w:color w:val="000000"/>
          <w:sz w:val="20"/>
          <w:szCs w:val="20"/>
        </w:rPr>
      </w:pPr>
    </w:p>
    <w:p w:rsidR="00E547E1" w:rsidRDefault="00684DAB" w:rsidP="00E01C04">
      <w:pPr>
        <w:pStyle w:val="Balk1"/>
        <w:jc w:val="both"/>
      </w:pPr>
      <w:r>
        <w:t>Problem Tanımı</w:t>
      </w:r>
    </w:p>
    <w:p w:rsidR="00BF562B" w:rsidRPr="00303BF7" w:rsidRDefault="00D2590E" w:rsidP="00BF562B">
      <w:pPr>
        <w:rPr>
          <w:sz w:val="22"/>
        </w:rPr>
      </w:pPr>
      <w:r w:rsidRPr="00303BF7">
        <w:rPr>
          <w:sz w:val="22"/>
        </w:rPr>
        <w:t xml:space="preserve">Bu projenin amacı 1150 haberden oluşan veri kümesinin n-gram tabanlı olarak Naive Bayes sınıflandırma yöntemi ile sınıflandırılmasıdır. </w:t>
      </w:r>
    </w:p>
    <w:p w:rsidR="00E547E1" w:rsidRPr="00E547E1" w:rsidRDefault="00E547E1" w:rsidP="00E01C04">
      <w:pPr>
        <w:rPr>
          <w:szCs w:val="18"/>
        </w:rPr>
      </w:pPr>
    </w:p>
    <w:p w:rsidR="00E01C04" w:rsidRDefault="009B6A89" w:rsidP="00E01C04">
      <w:pPr>
        <w:pStyle w:val="Balk1"/>
        <w:jc w:val="both"/>
      </w:pPr>
      <w:r>
        <w:t>Yapılan Araştırmalar</w:t>
      </w:r>
    </w:p>
    <w:p w:rsidR="00583B38" w:rsidRPr="00BF6022" w:rsidRDefault="00CF708E" w:rsidP="00BF6022">
      <w:pPr>
        <w:rPr>
          <w:sz w:val="22"/>
        </w:rPr>
      </w:pPr>
      <w:r w:rsidRPr="00303BF7">
        <w:rPr>
          <w:sz w:val="22"/>
          <w:szCs w:val="18"/>
          <w:lang w:val="en-GB"/>
        </w:rPr>
        <w:t>Proje C# programlama dili kullanılarak Visual Studio geliştirme ortalamında gerçeklenmiştir.</w:t>
      </w:r>
      <w:r w:rsidR="00D2590E" w:rsidRPr="00303BF7">
        <w:rPr>
          <w:sz w:val="22"/>
          <w:szCs w:val="18"/>
          <w:lang w:val="en-GB"/>
        </w:rPr>
        <w:t>Öncelikle projede n gram tabanlı Naïve Bayes sınıflandırma yöntemi ille sınıflandırma yapabilmek için, temel önişleme adımları uygulanmıştır.</w:t>
      </w:r>
      <w:r w:rsidRPr="00303BF7">
        <w:rPr>
          <w:sz w:val="22"/>
          <w:szCs w:val="18"/>
          <w:lang w:val="en-GB"/>
        </w:rPr>
        <w:t xml:space="preserve"> </w:t>
      </w:r>
      <w:r w:rsidR="00D2590E" w:rsidRPr="00303BF7">
        <w:rPr>
          <w:sz w:val="22"/>
          <w:szCs w:val="18"/>
          <w:lang w:val="en-GB"/>
        </w:rPr>
        <w:t xml:space="preserve">Önişleme adımlarından biri olan </w:t>
      </w:r>
      <w:r w:rsidRPr="00303BF7">
        <w:rPr>
          <w:sz w:val="22"/>
          <w:szCs w:val="18"/>
          <w:lang w:val="en-GB"/>
        </w:rPr>
        <w:t xml:space="preserve">çekim eklerini ayırma kısmı için uygun bir programlama kütüphanesi araştırılmıştır.  </w:t>
      </w:r>
      <w:r w:rsidR="00583B38" w:rsidRPr="00303BF7">
        <w:rPr>
          <w:sz w:val="22"/>
          <w:szCs w:val="18"/>
          <w:lang w:val="en-GB"/>
        </w:rPr>
        <w:t xml:space="preserve">C# programlama dilinde kullanılabilen Nüve doğal dil işleme kütüphanesi kullanılmıştır. Naïve Bayes teoremini uygulayabilmek için birçok araştırma yapılmıştır. </w:t>
      </w:r>
    </w:p>
    <w:p w:rsidR="007A12F6" w:rsidRDefault="00710677" w:rsidP="007A12F6">
      <w:pPr>
        <w:pStyle w:val="Balk1"/>
        <w:jc w:val="both"/>
      </w:pPr>
      <w:r>
        <w:t>Tasarım</w:t>
      </w:r>
    </w:p>
    <w:p w:rsidR="00710677" w:rsidRDefault="00710677" w:rsidP="00710677">
      <w:pPr>
        <w:pStyle w:val="Balk2"/>
      </w:pPr>
      <w:r w:rsidRPr="00710677">
        <w:t>Akış Şeması</w:t>
      </w:r>
    </w:p>
    <w:p w:rsidR="00583B38" w:rsidRDefault="00583B38" w:rsidP="00583B38">
      <w:pPr>
        <w:pStyle w:val="Balk2"/>
      </w:pPr>
      <w:r>
        <w:t xml:space="preserve">Kullanılan Fonksiyonlar Ve Veri Yapıları </w:t>
      </w:r>
    </w:p>
    <w:p w:rsidR="00583B38" w:rsidRPr="00303BF7" w:rsidRDefault="00583B38" w:rsidP="009C2969">
      <w:pPr>
        <w:pStyle w:val="ListeParagraf"/>
        <w:numPr>
          <w:ilvl w:val="0"/>
          <w:numId w:val="17"/>
        </w:numPr>
        <w:rPr>
          <w:sz w:val="22"/>
        </w:rPr>
      </w:pPr>
      <w:r w:rsidRPr="00303BF7">
        <w:rPr>
          <w:i/>
          <w:sz w:val="22"/>
          <w:lang w:val="en-GB"/>
        </w:rPr>
        <w:t xml:space="preserve">private void btn_choose_Click(object sender, EventArgs e): </w:t>
      </w:r>
      <w:r w:rsidRPr="00303BF7">
        <w:rPr>
          <w:sz w:val="22"/>
          <w:lang w:val="en-GB"/>
        </w:rPr>
        <w:t xml:space="preserve">Program </w:t>
      </w:r>
      <w:r w:rsidRPr="00303BF7">
        <w:rPr>
          <w:sz w:val="22"/>
          <w:lang w:val="en-GB"/>
        </w:rPr>
        <w:t>başlatıldıktan</w:t>
      </w:r>
      <w:r w:rsidR="008D5A7B" w:rsidRPr="00303BF7">
        <w:rPr>
          <w:sz w:val="22"/>
          <w:lang w:val="en-GB"/>
        </w:rPr>
        <w:t xml:space="preserve"> sonra </w:t>
      </w:r>
      <w:r w:rsidRPr="00303BF7">
        <w:rPr>
          <w:i/>
          <w:sz w:val="22"/>
          <w:lang w:val="en-GB"/>
        </w:rPr>
        <w:t xml:space="preserve"> </w:t>
      </w:r>
      <w:r w:rsidR="008D5A7B" w:rsidRPr="00303BF7">
        <w:rPr>
          <w:sz w:val="22"/>
          <w:lang w:val="en-GB"/>
        </w:rPr>
        <w:t>k</w:t>
      </w:r>
      <w:r w:rsidRPr="00303BF7">
        <w:rPr>
          <w:sz w:val="22"/>
          <w:lang w:val="en-GB"/>
        </w:rPr>
        <w:t>ullanıcı arayüzünde yer alan döküman</w:t>
      </w:r>
      <w:r w:rsidR="008D5A7B" w:rsidRPr="00303BF7">
        <w:rPr>
          <w:sz w:val="22"/>
          <w:lang w:val="en-GB"/>
        </w:rPr>
        <w:t xml:space="preserve"> seç butonuna tıklandıktan sonra çalışacak olan ksıımdır. Bu kısımda kullanıcı kategorilerin ve içlerinde text dosyalarının bulunduğu ana klasörü seçer. Klasörün dosya yolu alındıktan sonra, alınan dosya yolu ile DataSet sınıfından bir nesne üretilerek dosya yolu constractor fonksiyonuna verilir. DataSet sınıfında sınıflandırma işlemleri için gerekli olan önişleme adımları, eğitim ve test kümesinin ayrılması gibi işlemler yapılır.Sonrasında ayrılan eğitim dosyaları ile oluşturulan NaïveBayes sınıfından eğitim ve test işlemleri için DataSet sınıfında ayrılan eğitim ve test dosyaları ayrılarak işlem yapılır.</w:t>
      </w:r>
      <w:r w:rsidR="00DB07DB" w:rsidRPr="00303BF7">
        <w:rPr>
          <w:sz w:val="22"/>
          <w:lang w:val="en-GB"/>
        </w:rPr>
        <w:t xml:space="preserve"> Dönen test sonuçlarına göre F-measure, P</w:t>
      </w:r>
      <w:r w:rsidR="00AA4D0B">
        <w:rPr>
          <w:sz w:val="22"/>
          <w:lang w:val="en-GB"/>
        </w:rPr>
        <w:t>r</w:t>
      </w:r>
      <w:r w:rsidR="00DB07DB" w:rsidRPr="00303BF7">
        <w:rPr>
          <w:sz w:val="22"/>
          <w:lang w:val="en-GB"/>
        </w:rPr>
        <w:t>ecision ve Recall değerleri hesaplanır.Hesaplanan değerler ve sonuçlar kullanıcı arayüzüne yazdırılır.</w:t>
      </w:r>
    </w:p>
    <w:p w:rsidR="003174AF" w:rsidRPr="003174AF" w:rsidRDefault="003174AF" w:rsidP="003174AF">
      <w:pPr>
        <w:pStyle w:val="ListeParagraf"/>
      </w:pPr>
    </w:p>
    <w:p w:rsidR="003174AF" w:rsidRPr="00180616" w:rsidRDefault="003174AF" w:rsidP="009C2969">
      <w:pPr>
        <w:pStyle w:val="ListeParagraf"/>
        <w:numPr>
          <w:ilvl w:val="0"/>
          <w:numId w:val="17"/>
        </w:numPr>
        <w:rPr>
          <w:i/>
          <w:sz w:val="22"/>
          <w:szCs w:val="22"/>
        </w:rPr>
      </w:pPr>
      <w:r w:rsidRPr="00180616">
        <w:rPr>
          <w:i/>
          <w:sz w:val="22"/>
          <w:szCs w:val="22"/>
          <w:lang w:val="en-GB"/>
        </w:rPr>
        <w:t xml:space="preserve">class News: </w:t>
      </w:r>
      <w:r w:rsidRPr="00180616">
        <w:rPr>
          <w:sz w:val="22"/>
          <w:szCs w:val="22"/>
          <w:lang w:val="en-GB"/>
        </w:rPr>
        <w:t>Bu sınıf içerisinde herbir text dosyasına ait, hangi kategoride olduğu, içerisinde yer alan haber ve o habere ait 2 gram ve 3 gram değerleri tutulmaktadır.</w:t>
      </w:r>
      <w:r w:rsidR="00F80D2E" w:rsidRPr="00180616">
        <w:rPr>
          <w:sz w:val="22"/>
          <w:szCs w:val="22"/>
          <w:lang w:val="en-GB"/>
        </w:rPr>
        <w:t xml:space="preserve"> Bu sınıf sayesinde </w:t>
      </w:r>
      <w:r w:rsidR="0091455C" w:rsidRPr="00180616">
        <w:rPr>
          <w:sz w:val="22"/>
          <w:szCs w:val="22"/>
          <w:lang w:val="en-GB"/>
        </w:rPr>
        <w:t xml:space="preserve"> </w:t>
      </w:r>
      <w:r w:rsidR="00F80D2E" w:rsidRPr="00180616">
        <w:rPr>
          <w:sz w:val="22"/>
          <w:szCs w:val="22"/>
          <w:lang w:val="en-GB"/>
        </w:rPr>
        <w:t>t</w:t>
      </w:r>
      <w:r w:rsidR="0091455C" w:rsidRPr="00180616">
        <w:rPr>
          <w:sz w:val="22"/>
          <w:szCs w:val="22"/>
          <w:lang w:val="en-GB"/>
        </w:rPr>
        <w:t>üm kategoriler okunduktan</w:t>
      </w:r>
      <w:r w:rsidR="00910663" w:rsidRPr="00180616">
        <w:rPr>
          <w:sz w:val="22"/>
          <w:szCs w:val="22"/>
          <w:lang w:val="en-GB"/>
        </w:rPr>
        <w:t xml:space="preserve"> sonra </w:t>
      </w:r>
      <w:r w:rsidR="0091455C" w:rsidRPr="00180616">
        <w:rPr>
          <w:sz w:val="22"/>
          <w:szCs w:val="22"/>
          <w:lang w:val="en-GB"/>
        </w:rPr>
        <w:t xml:space="preserve"> okunan haber dosyalarının hangi kategoriden olduğu</w:t>
      </w:r>
      <w:r w:rsidR="00910663" w:rsidRPr="00180616">
        <w:rPr>
          <w:sz w:val="22"/>
          <w:szCs w:val="22"/>
          <w:lang w:val="en-GB"/>
        </w:rPr>
        <w:t>,</w:t>
      </w:r>
      <w:r w:rsidR="009D67D0" w:rsidRPr="00180616">
        <w:rPr>
          <w:sz w:val="22"/>
          <w:szCs w:val="22"/>
          <w:lang w:val="en-GB"/>
        </w:rPr>
        <w:t xml:space="preserve"> o haber dosyasına ait n gramlar bir arada tutulmaktadır.</w:t>
      </w:r>
    </w:p>
    <w:p w:rsidR="002658F3" w:rsidRPr="002658F3" w:rsidRDefault="002658F3" w:rsidP="002658F3">
      <w:pPr>
        <w:pStyle w:val="ListeParagraf"/>
        <w:rPr>
          <w:i/>
        </w:rPr>
      </w:pPr>
    </w:p>
    <w:p w:rsidR="002658F3" w:rsidRPr="0003749E" w:rsidRDefault="002658F3" w:rsidP="009C2969">
      <w:pPr>
        <w:pStyle w:val="ListeParagraf"/>
        <w:numPr>
          <w:ilvl w:val="0"/>
          <w:numId w:val="17"/>
        </w:numPr>
        <w:rPr>
          <w:i/>
        </w:rPr>
      </w:pPr>
      <w:r w:rsidRPr="00180616">
        <w:rPr>
          <w:i/>
          <w:sz w:val="22"/>
          <w:lang w:val="en-GB"/>
        </w:rPr>
        <w:t xml:space="preserve">public News(string file, string categori): </w:t>
      </w:r>
      <w:r w:rsidRPr="00180616">
        <w:rPr>
          <w:sz w:val="22"/>
          <w:lang w:val="en-GB"/>
        </w:rPr>
        <w:t xml:space="preserve">News sınfının Constractor fonksiyonudur. New sınıfından nesne türetilirken bu parametrelerin verilmesi </w:t>
      </w:r>
      <w:r w:rsidRPr="00180616">
        <w:rPr>
          <w:sz w:val="22"/>
          <w:szCs w:val="22"/>
          <w:lang w:val="en-GB"/>
        </w:rPr>
        <w:t>gerekmektedir.</w:t>
      </w:r>
      <w:r w:rsidR="00CA7211" w:rsidRPr="00180616">
        <w:rPr>
          <w:sz w:val="22"/>
          <w:szCs w:val="22"/>
          <w:lang w:val="en-GB"/>
        </w:rPr>
        <w:t>Parametre olarak dosya ve kategorisi sınıf içerisinde tutulmaktadır.</w:t>
      </w:r>
    </w:p>
    <w:p w:rsidR="0003749E" w:rsidRPr="0003749E" w:rsidRDefault="0003749E" w:rsidP="0003749E">
      <w:pPr>
        <w:pStyle w:val="ListeParagraf"/>
        <w:rPr>
          <w:i/>
        </w:rPr>
      </w:pPr>
    </w:p>
    <w:p w:rsidR="0003749E" w:rsidRPr="00180616" w:rsidRDefault="0003749E" w:rsidP="009C2969">
      <w:pPr>
        <w:pStyle w:val="ListeParagraf"/>
        <w:numPr>
          <w:ilvl w:val="0"/>
          <w:numId w:val="17"/>
        </w:numPr>
        <w:rPr>
          <w:sz w:val="22"/>
          <w:szCs w:val="22"/>
        </w:rPr>
      </w:pPr>
      <w:r w:rsidRPr="00180616">
        <w:rPr>
          <w:i/>
          <w:sz w:val="22"/>
          <w:szCs w:val="22"/>
          <w:lang w:val="en-GB"/>
        </w:rPr>
        <w:t xml:space="preserve">public void Prepare(): </w:t>
      </w:r>
      <w:r w:rsidRPr="00180616">
        <w:rPr>
          <w:sz w:val="22"/>
          <w:szCs w:val="22"/>
          <w:lang w:val="en-GB"/>
        </w:rPr>
        <w:t xml:space="preserve">New sınıfı içerisinde yer alan bu fonksiyon ile bir haber dosyasına ait temel önişleme adımları yapılmaktadır. Bu adımlar, </w:t>
      </w:r>
      <w:r w:rsidRPr="00180616">
        <w:rPr>
          <w:sz w:val="22"/>
          <w:szCs w:val="22"/>
          <w:lang w:val="en-GB"/>
        </w:rPr>
        <w:lastRenderedPageBreak/>
        <w:t xml:space="preserve">noktalama işaretlerinin silinmesi, özel unicode karakterlerinin temizlenmesi, stop wordlerin temizlenmesi, kelimelerin gövde haline getirilmesi yani çekim eklerinin temizlenmesi, tüm dosyanın küçük harflere çevrilmesi gibi işlemler yapılmıştır. </w:t>
      </w:r>
    </w:p>
    <w:p w:rsidR="00960611" w:rsidRDefault="00960611" w:rsidP="00960611">
      <w:pPr>
        <w:pStyle w:val="ListeParagraf"/>
      </w:pPr>
    </w:p>
    <w:p w:rsidR="00960611" w:rsidRPr="003C7AC4" w:rsidRDefault="00960611" w:rsidP="00960611">
      <w:pPr>
        <w:pStyle w:val="ListeParagraf"/>
        <w:numPr>
          <w:ilvl w:val="0"/>
          <w:numId w:val="17"/>
        </w:numPr>
        <w:rPr>
          <w:i/>
          <w:sz w:val="22"/>
          <w:szCs w:val="22"/>
        </w:rPr>
      </w:pPr>
      <w:r w:rsidRPr="00180616">
        <w:rPr>
          <w:i/>
          <w:sz w:val="22"/>
          <w:szCs w:val="22"/>
          <w:lang w:val="en-GB"/>
        </w:rPr>
        <w:t>private string ClearTheStopWords(string text):</w:t>
      </w:r>
      <w:r w:rsidRPr="00180616">
        <w:rPr>
          <w:sz w:val="22"/>
          <w:szCs w:val="22"/>
          <w:lang w:val="en-GB"/>
        </w:rPr>
        <w:t xml:space="preserve">Parametre olarak gelen text string ifadesinin içerisinde yer alan, yani herhangi bir haber dosyasının içerisinde yer alan, türkçe stop wordlerin temizlenmesi işlemleri yapılmıştır. Stop wordler txt uzantılı bir dosyada tutulmuş ve dosya yolu program içerisinde belirtilmiştir. Bu fonksiyon içerisinde </w:t>
      </w:r>
      <w:r w:rsidRPr="00180616">
        <w:rPr>
          <w:i/>
          <w:sz w:val="22"/>
          <w:szCs w:val="22"/>
          <w:lang w:val="en-GB"/>
        </w:rPr>
        <w:t>Replace()</w:t>
      </w:r>
      <w:r w:rsidRPr="00180616">
        <w:rPr>
          <w:sz w:val="22"/>
          <w:szCs w:val="22"/>
          <w:lang w:val="en-GB"/>
        </w:rPr>
        <w:t xml:space="preserve"> </w:t>
      </w:r>
      <w:r w:rsidR="00002946" w:rsidRPr="00180616">
        <w:rPr>
          <w:sz w:val="22"/>
          <w:szCs w:val="22"/>
          <w:lang w:val="en-GB"/>
        </w:rPr>
        <w:t>işlemi ile stop wordler temizlenmiştir.</w:t>
      </w:r>
    </w:p>
    <w:p w:rsidR="003C7AC4" w:rsidRDefault="003C7AC4" w:rsidP="003C7AC4">
      <w:pPr>
        <w:pStyle w:val="ListeParagraf"/>
        <w:rPr>
          <w:i/>
          <w:sz w:val="22"/>
          <w:szCs w:val="22"/>
        </w:rPr>
      </w:pPr>
    </w:p>
    <w:p w:rsidR="003C7AC4" w:rsidRPr="003C7AC4" w:rsidRDefault="003C7AC4" w:rsidP="003C7AC4">
      <w:pPr>
        <w:pStyle w:val="ListeParagraf"/>
        <w:rPr>
          <w:i/>
          <w:sz w:val="22"/>
          <w:szCs w:val="22"/>
        </w:rPr>
      </w:pPr>
    </w:p>
    <w:p w:rsidR="003C7AC4" w:rsidRDefault="003C7AC4" w:rsidP="003C7AC4">
      <w:pPr>
        <w:pStyle w:val="ListeParagraf"/>
        <w:keepNext/>
        <w:numPr>
          <w:ilvl w:val="0"/>
          <w:numId w:val="17"/>
        </w:numPr>
      </w:pPr>
      <w:r>
        <w:rPr>
          <w:i/>
          <w:sz w:val="22"/>
          <w:szCs w:val="22"/>
        </w:rPr>
        <w:drawing>
          <wp:inline distT="0" distB="0" distL="0" distR="0">
            <wp:extent cx="1536700" cy="4765497"/>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opword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38240" cy="4770273"/>
                    </a:xfrm>
                    <a:prstGeom prst="rect">
                      <a:avLst/>
                    </a:prstGeom>
                  </pic:spPr>
                </pic:pic>
              </a:graphicData>
            </a:graphic>
          </wp:inline>
        </w:drawing>
      </w:r>
    </w:p>
    <w:p w:rsidR="003C7AC4" w:rsidRDefault="003C7AC4" w:rsidP="003C7AC4">
      <w:pPr>
        <w:pStyle w:val="ResimYazs"/>
      </w:pPr>
      <w:r>
        <w:t xml:space="preserve">Akış Şeması </w:t>
      </w:r>
      <w:r>
        <w:fldChar w:fldCharType="begin"/>
      </w:r>
      <w:r>
        <w:instrText xml:space="preserve"> SEQ Akış_Şeması \* ARABIC </w:instrText>
      </w:r>
      <w:r>
        <w:fldChar w:fldCharType="separate"/>
      </w:r>
      <w:r>
        <w:t>1</w:t>
      </w:r>
      <w:r>
        <w:fldChar w:fldCharType="end"/>
      </w:r>
      <w:r>
        <w:t xml:space="preserve"> Clear The StopWords</w:t>
      </w:r>
    </w:p>
    <w:p w:rsidR="003C7AC4" w:rsidRDefault="003C7AC4" w:rsidP="003C7AC4">
      <w:pPr>
        <w:pStyle w:val="ResimYazs"/>
        <w:rPr>
          <w:i w:val="0"/>
          <w:sz w:val="22"/>
          <w:szCs w:val="22"/>
        </w:rPr>
      </w:pPr>
    </w:p>
    <w:p w:rsidR="00CE3D31" w:rsidRPr="00CE3D31" w:rsidRDefault="00CE3D31" w:rsidP="00CE3D31">
      <w:pPr>
        <w:pStyle w:val="ListeParagraf"/>
        <w:rPr>
          <w:i/>
        </w:rPr>
      </w:pPr>
    </w:p>
    <w:p w:rsidR="00CE3D31" w:rsidRPr="003C7AC4" w:rsidRDefault="00CE3D31" w:rsidP="00960611">
      <w:pPr>
        <w:pStyle w:val="ListeParagraf"/>
        <w:numPr>
          <w:ilvl w:val="0"/>
          <w:numId w:val="17"/>
        </w:numPr>
        <w:rPr>
          <w:i/>
          <w:sz w:val="22"/>
          <w:szCs w:val="22"/>
        </w:rPr>
      </w:pPr>
      <w:r w:rsidRPr="00180616">
        <w:rPr>
          <w:i/>
          <w:sz w:val="22"/>
          <w:szCs w:val="22"/>
          <w:lang w:val="en-GB"/>
        </w:rPr>
        <w:t>private string DeleteSuffixes(string text):</w:t>
      </w:r>
      <w:r w:rsidRPr="00180616">
        <w:rPr>
          <w:sz w:val="22"/>
          <w:szCs w:val="22"/>
          <w:lang w:val="en-GB"/>
        </w:rPr>
        <w:t xml:space="preserve"> Parametre olarak verilen text dosyasındaki kelimelerin çekim eklerini temizler, kelimeler gövde haline getirilerek geri döndürülür.</w:t>
      </w:r>
    </w:p>
    <w:p w:rsidR="003C7AC4" w:rsidRPr="003C7AC4" w:rsidRDefault="003C7AC4" w:rsidP="003C7AC4">
      <w:pPr>
        <w:pStyle w:val="ListeParagraf"/>
        <w:rPr>
          <w:i/>
          <w:sz w:val="22"/>
          <w:szCs w:val="22"/>
        </w:rPr>
      </w:pPr>
    </w:p>
    <w:p w:rsidR="003C7AC4" w:rsidRDefault="003C7AC4" w:rsidP="003C7AC4">
      <w:pPr>
        <w:pStyle w:val="ListeParagraf"/>
        <w:keepNext/>
      </w:pPr>
      <w:r>
        <w:t xml:space="preserve">                   </w:t>
      </w:r>
      <w:r>
        <w:rPr>
          <w:i/>
          <w:sz w:val="22"/>
          <w:szCs w:val="22"/>
        </w:rPr>
        <w:drawing>
          <wp:inline distT="0" distB="0" distL="0" distR="0">
            <wp:extent cx="1235492" cy="451485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çekimekleri.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38550" cy="4526025"/>
                    </a:xfrm>
                    <a:prstGeom prst="rect">
                      <a:avLst/>
                    </a:prstGeom>
                  </pic:spPr>
                </pic:pic>
              </a:graphicData>
            </a:graphic>
          </wp:inline>
        </w:drawing>
      </w:r>
    </w:p>
    <w:p w:rsidR="003C7AC4" w:rsidRDefault="003C7AC4" w:rsidP="003C7AC4">
      <w:pPr>
        <w:pStyle w:val="ResimYazs"/>
        <w:rPr>
          <w:i w:val="0"/>
          <w:sz w:val="22"/>
          <w:szCs w:val="22"/>
        </w:rPr>
      </w:pPr>
      <w:r>
        <w:t xml:space="preserve">Akış Şeması </w:t>
      </w:r>
      <w:r>
        <w:fldChar w:fldCharType="begin"/>
      </w:r>
      <w:r>
        <w:instrText xml:space="preserve"> SEQ Akış_Şeması \* ARABIC </w:instrText>
      </w:r>
      <w:r>
        <w:fldChar w:fldCharType="separate"/>
      </w:r>
      <w:r>
        <w:t>2</w:t>
      </w:r>
      <w:r>
        <w:fldChar w:fldCharType="end"/>
      </w:r>
      <w:r>
        <w:t xml:space="preserve"> ÇekimEkleri</w:t>
      </w:r>
    </w:p>
    <w:p w:rsidR="003C7AC4" w:rsidRPr="003C7AC4" w:rsidRDefault="003C7AC4" w:rsidP="003C7AC4">
      <w:pPr>
        <w:pStyle w:val="ListeParagraf"/>
        <w:rPr>
          <w:i/>
          <w:sz w:val="22"/>
          <w:szCs w:val="22"/>
        </w:rPr>
      </w:pPr>
    </w:p>
    <w:p w:rsidR="003C7AC4" w:rsidRPr="00180616" w:rsidRDefault="003C7AC4" w:rsidP="003C7AC4">
      <w:pPr>
        <w:pStyle w:val="ListeParagraf"/>
        <w:rPr>
          <w:i/>
          <w:sz w:val="22"/>
          <w:szCs w:val="22"/>
        </w:rPr>
      </w:pPr>
    </w:p>
    <w:p w:rsidR="00515071" w:rsidRPr="00515071" w:rsidRDefault="00515071" w:rsidP="00515071">
      <w:pPr>
        <w:pStyle w:val="ListeParagraf"/>
        <w:rPr>
          <w:i/>
        </w:rPr>
      </w:pPr>
    </w:p>
    <w:p w:rsidR="00515071" w:rsidRPr="003C7AC4" w:rsidRDefault="00515071" w:rsidP="00960611">
      <w:pPr>
        <w:pStyle w:val="ListeParagraf"/>
        <w:numPr>
          <w:ilvl w:val="0"/>
          <w:numId w:val="17"/>
        </w:numPr>
        <w:rPr>
          <w:i/>
          <w:sz w:val="22"/>
          <w:szCs w:val="22"/>
        </w:rPr>
      </w:pPr>
      <w:r w:rsidRPr="00180616">
        <w:rPr>
          <w:i/>
          <w:sz w:val="22"/>
          <w:szCs w:val="22"/>
          <w:lang w:val="en-GB"/>
        </w:rPr>
        <w:t>private Dictionary&lt;string, double&gt; SetGram2()</w:t>
      </w:r>
      <w:r w:rsidRPr="00180616">
        <w:rPr>
          <w:sz w:val="22"/>
          <w:szCs w:val="22"/>
          <w:lang w:val="en-GB"/>
        </w:rPr>
        <w:t>: New</w:t>
      </w:r>
      <w:r w:rsidR="00130944" w:rsidRPr="00180616">
        <w:rPr>
          <w:sz w:val="22"/>
          <w:szCs w:val="22"/>
          <w:lang w:val="en-GB"/>
        </w:rPr>
        <w:t>s</w:t>
      </w:r>
      <w:r w:rsidRPr="00180616">
        <w:rPr>
          <w:sz w:val="22"/>
          <w:szCs w:val="22"/>
          <w:lang w:val="en-GB"/>
        </w:rPr>
        <w:t xml:space="preserve"> sınıfı içerisinde yer alan bu fonksiyon ile  sınıf içerisinde tanımlı olan </w:t>
      </w:r>
      <w:r w:rsidR="00D06F17" w:rsidRPr="00180616">
        <w:rPr>
          <w:sz w:val="22"/>
          <w:szCs w:val="22"/>
          <w:lang w:val="en-GB"/>
        </w:rPr>
        <w:t>text üzerinde string ikili altstringlere bölünür.</w:t>
      </w:r>
      <w:r w:rsidR="009D6801" w:rsidRPr="00180616">
        <w:rPr>
          <w:sz w:val="22"/>
          <w:szCs w:val="22"/>
          <w:lang w:val="en-GB"/>
        </w:rPr>
        <w:t xml:space="preserve"> Ve ikili altstringin o text içerisinde ne kadar geçtiği tutulur. Fonksiyon geri dönüş olarak ikili altrstringleri ve geçme miktarlarını döndürmektedir.</w:t>
      </w:r>
    </w:p>
    <w:p w:rsidR="003C7AC4" w:rsidRPr="003C7AC4" w:rsidRDefault="003C7AC4" w:rsidP="003C7AC4">
      <w:pPr>
        <w:pStyle w:val="ListeParagraf"/>
        <w:rPr>
          <w:i/>
          <w:sz w:val="22"/>
          <w:szCs w:val="22"/>
        </w:rPr>
      </w:pPr>
    </w:p>
    <w:p w:rsidR="003C7AC4" w:rsidRDefault="003C7AC4" w:rsidP="003C7AC4">
      <w:pPr>
        <w:keepNext/>
      </w:pPr>
      <w:r>
        <w:rPr>
          <w:i/>
          <w:sz w:val="22"/>
          <w:szCs w:val="22"/>
        </w:rPr>
        <w:lastRenderedPageBreak/>
        <w:t xml:space="preserve">                            </w:t>
      </w:r>
      <w:r>
        <w:drawing>
          <wp:inline distT="0" distB="0" distL="0" distR="0">
            <wp:extent cx="1300672" cy="350520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m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05485" cy="3518170"/>
                    </a:xfrm>
                    <a:prstGeom prst="rect">
                      <a:avLst/>
                    </a:prstGeom>
                  </pic:spPr>
                </pic:pic>
              </a:graphicData>
            </a:graphic>
          </wp:inline>
        </w:drawing>
      </w:r>
    </w:p>
    <w:p w:rsidR="003C7AC4" w:rsidRPr="003C7AC4" w:rsidRDefault="003C7AC4" w:rsidP="003C7AC4">
      <w:pPr>
        <w:pStyle w:val="ResimYazs"/>
        <w:ind w:left="720" w:firstLine="720"/>
        <w:rPr>
          <w:sz w:val="22"/>
          <w:szCs w:val="22"/>
        </w:rPr>
      </w:pPr>
      <w:r>
        <w:t xml:space="preserve">Akış Şeması </w:t>
      </w:r>
      <w:r>
        <w:fldChar w:fldCharType="begin"/>
      </w:r>
      <w:r>
        <w:instrText xml:space="preserve"> SEQ Akış_Şeması \* ARABIC </w:instrText>
      </w:r>
      <w:r>
        <w:fldChar w:fldCharType="separate"/>
      </w:r>
      <w:r>
        <w:t>3</w:t>
      </w:r>
      <w:r>
        <w:fldChar w:fldCharType="end"/>
      </w:r>
      <w:r>
        <w:t xml:space="preserve"> Gram</w:t>
      </w:r>
    </w:p>
    <w:p w:rsidR="003C7AC4" w:rsidRPr="003C7AC4" w:rsidRDefault="003C7AC4" w:rsidP="003C7AC4">
      <w:pPr>
        <w:rPr>
          <w:i/>
          <w:sz w:val="22"/>
          <w:szCs w:val="22"/>
        </w:rPr>
      </w:pPr>
    </w:p>
    <w:p w:rsidR="00130944" w:rsidRPr="00130944" w:rsidRDefault="00130944" w:rsidP="00130944">
      <w:pPr>
        <w:pStyle w:val="ListeParagraf"/>
        <w:rPr>
          <w:i/>
        </w:rPr>
      </w:pPr>
    </w:p>
    <w:p w:rsidR="00130944" w:rsidRPr="00180616" w:rsidRDefault="00130944" w:rsidP="00960611">
      <w:pPr>
        <w:pStyle w:val="ListeParagraf"/>
        <w:numPr>
          <w:ilvl w:val="0"/>
          <w:numId w:val="17"/>
        </w:numPr>
        <w:rPr>
          <w:i/>
          <w:sz w:val="22"/>
        </w:rPr>
      </w:pPr>
      <w:r w:rsidRPr="00180616">
        <w:rPr>
          <w:i/>
          <w:sz w:val="22"/>
          <w:lang w:val="en-GB"/>
        </w:rPr>
        <w:t xml:space="preserve">private Dictionary&lt;string, double&gt; SetGram3(): </w:t>
      </w:r>
      <w:r w:rsidRPr="00180616">
        <w:rPr>
          <w:sz w:val="22"/>
          <w:lang w:val="en-GB"/>
        </w:rPr>
        <w:t>News sınıfı içerisinde yer alan bu fonksiyon ile  sınıf içerisinde tanımlı olan text üzerinde string üçlü altstringlere bölünür. Ve üçlü altstringin o text içerisinde ne kadar geçtiği tutulur. Fonksiyon geri dönüş olarak üçlü altrstringleri ve geçme miktarlarını döndürmektedir.</w:t>
      </w:r>
    </w:p>
    <w:p w:rsidR="00DF2D1B" w:rsidRPr="00DF2D1B" w:rsidRDefault="00DF2D1B" w:rsidP="00DF2D1B">
      <w:pPr>
        <w:pStyle w:val="ListeParagraf"/>
        <w:rPr>
          <w:i/>
        </w:rPr>
      </w:pPr>
    </w:p>
    <w:p w:rsidR="00421BCE" w:rsidRPr="005C5627" w:rsidRDefault="00DF2D1B" w:rsidP="00F80D2E">
      <w:pPr>
        <w:pStyle w:val="ListeParagraf"/>
        <w:numPr>
          <w:ilvl w:val="0"/>
          <w:numId w:val="17"/>
        </w:numPr>
        <w:rPr>
          <w:i/>
          <w:sz w:val="22"/>
        </w:rPr>
      </w:pPr>
      <w:r w:rsidRPr="00180616">
        <w:rPr>
          <w:i/>
          <w:sz w:val="22"/>
          <w:lang w:val="en-GB"/>
        </w:rPr>
        <w:t xml:space="preserve">private void SetGrams(): </w:t>
      </w:r>
      <w:r w:rsidRPr="00180616">
        <w:rPr>
          <w:sz w:val="22"/>
          <w:lang w:val="en-GB"/>
        </w:rPr>
        <w:t>Bu fonksiyon içerisinde, daha önceden hesaplanmış olan 2 ve 3 gram değerleri birleştirilir.</w:t>
      </w:r>
    </w:p>
    <w:p w:rsidR="00421BCE" w:rsidRPr="00180616" w:rsidRDefault="00421BCE" w:rsidP="009C2969">
      <w:pPr>
        <w:pStyle w:val="ListeParagraf"/>
        <w:numPr>
          <w:ilvl w:val="0"/>
          <w:numId w:val="17"/>
        </w:numPr>
        <w:rPr>
          <w:i/>
          <w:sz w:val="22"/>
        </w:rPr>
      </w:pPr>
      <w:r w:rsidRPr="00180616">
        <w:rPr>
          <w:i/>
          <w:sz w:val="22"/>
          <w:lang w:val="en-GB"/>
        </w:rPr>
        <w:t xml:space="preserve">class DataSet : </w:t>
      </w:r>
      <w:r w:rsidRPr="00180616">
        <w:rPr>
          <w:sz w:val="22"/>
          <w:lang w:val="en-GB"/>
        </w:rPr>
        <w:t xml:space="preserve">Kullanıcı kategorilerin ve kategorilere ait dökümanların dosya yolunu seçtikten sonra bu sınıf devreye girmektedir. Sınıf içerisinde üzerinde sınıflandırma yapılacak olan beş kategori için bir dizi ve </w:t>
      </w:r>
      <w:r w:rsidRPr="00180616">
        <w:rPr>
          <w:i/>
          <w:sz w:val="22"/>
          <w:lang w:val="en-GB"/>
        </w:rPr>
        <w:t xml:space="preserve">News </w:t>
      </w:r>
      <w:r w:rsidRPr="00180616">
        <w:rPr>
          <w:sz w:val="22"/>
          <w:lang w:val="en-GB"/>
        </w:rPr>
        <w:t xml:space="preserve"> ismindeki sınıftan </w:t>
      </w:r>
      <w:r w:rsidR="003774C0" w:rsidRPr="00180616">
        <w:rPr>
          <w:sz w:val="22"/>
          <w:lang w:val="en-GB"/>
        </w:rPr>
        <w:t xml:space="preserve">eğitim ve test işlemlerine ait dökümanları tutmak için listler tanımlanmıştır. </w:t>
      </w:r>
    </w:p>
    <w:p w:rsidR="00C20BBD" w:rsidRPr="00C20BBD" w:rsidRDefault="00C20BBD" w:rsidP="00C20BBD">
      <w:pPr>
        <w:pStyle w:val="ListeParagraf"/>
        <w:rPr>
          <w:i/>
        </w:rPr>
      </w:pPr>
    </w:p>
    <w:p w:rsidR="00C20BBD" w:rsidRPr="00180616" w:rsidRDefault="00C20BBD" w:rsidP="009C2969">
      <w:pPr>
        <w:pStyle w:val="ListeParagraf"/>
        <w:numPr>
          <w:ilvl w:val="0"/>
          <w:numId w:val="17"/>
        </w:numPr>
        <w:rPr>
          <w:i/>
          <w:sz w:val="22"/>
        </w:rPr>
      </w:pPr>
      <w:r w:rsidRPr="00180616">
        <w:rPr>
          <w:i/>
          <w:sz w:val="22"/>
          <w:lang w:val="en-GB"/>
        </w:rPr>
        <w:t>public void ShuffleAndSplit(Dictionary&lt;string, List&lt;News&gt;&gt; dict):</w:t>
      </w:r>
      <w:r w:rsidRPr="00180616">
        <w:rPr>
          <w:sz w:val="22"/>
          <w:lang w:val="en-GB"/>
        </w:rPr>
        <w:t xml:space="preserve"> DataSet sınıfı içerisinde yer alan bu fonksiyon içerisinde, parametre olarak gelen </w:t>
      </w:r>
      <w:r w:rsidRPr="00180616">
        <w:rPr>
          <w:i/>
          <w:sz w:val="22"/>
          <w:lang w:val="en-GB"/>
        </w:rPr>
        <w:t>Dictionary</w:t>
      </w:r>
      <w:r w:rsidRPr="00180616">
        <w:rPr>
          <w:sz w:val="22"/>
          <w:lang w:val="en-GB"/>
        </w:rPr>
        <w:t xml:space="preserve">  yapısında kategori ve ktegoriye ait haber dosyaları gelmektedir. Projede Eğitim </w:t>
      </w:r>
      <w:r w:rsidRPr="00180616">
        <w:rPr>
          <w:sz w:val="22"/>
          <w:lang w:val="en-GB"/>
        </w:rPr>
        <w:t xml:space="preserve">kümesi için tüm dökümanların %75’i, test kümesi için %25’i şeklinde ayrılması gerekmektedir. </w:t>
      </w:r>
    </w:p>
    <w:p w:rsidR="00421BCE" w:rsidRPr="00421BCE" w:rsidRDefault="00421BCE" w:rsidP="00421BCE"/>
    <w:p w:rsidR="003174AF" w:rsidRPr="00180616" w:rsidRDefault="003174AF" w:rsidP="003174AF">
      <w:pPr>
        <w:pStyle w:val="ListeParagraf"/>
        <w:numPr>
          <w:ilvl w:val="0"/>
          <w:numId w:val="17"/>
        </w:numPr>
        <w:rPr>
          <w:i/>
          <w:sz w:val="22"/>
          <w:lang w:val="en-GB"/>
        </w:rPr>
      </w:pPr>
      <w:r w:rsidRPr="00180616">
        <w:rPr>
          <w:i/>
          <w:sz w:val="22"/>
          <w:lang w:val="en-GB"/>
        </w:rPr>
        <w:t>class TurkishStopWords:</w:t>
      </w:r>
      <w:r w:rsidRPr="00180616">
        <w:rPr>
          <w:sz w:val="22"/>
          <w:lang w:val="en-GB"/>
        </w:rPr>
        <w:t xml:space="preserve"> Sınıflandırma işleminde kullanılacak olan dökümanlarda bulunan stop word kelimelerinin yani Türkçede bağlaç, ek, zarf vs şekilde kullanılan kelimelerin temizlenmesi için bu sınıf kullanılmıştır. </w:t>
      </w:r>
    </w:p>
    <w:p w:rsidR="002228F4" w:rsidRPr="002228F4" w:rsidRDefault="002228F4" w:rsidP="002228F4">
      <w:pPr>
        <w:pStyle w:val="ListeParagraf"/>
        <w:rPr>
          <w:i/>
          <w:lang w:val="en-GB"/>
        </w:rPr>
      </w:pPr>
    </w:p>
    <w:p w:rsidR="002228F4" w:rsidRPr="006E5817" w:rsidRDefault="002228F4" w:rsidP="003174AF">
      <w:pPr>
        <w:pStyle w:val="ListeParagraf"/>
        <w:numPr>
          <w:ilvl w:val="0"/>
          <w:numId w:val="17"/>
        </w:numPr>
        <w:rPr>
          <w:i/>
          <w:sz w:val="22"/>
          <w:lang w:val="en-GB"/>
        </w:rPr>
      </w:pPr>
      <w:r w:rsidRPr="00180616">
        <w:rPr>
          <w:i/>
          <w:sz w:val="22"/>
          <w:lang w:val="en-GB"/>
        </w:rPr>
        <w:t xml:space="preserve">void PrepareFiles(): </w:t>
      </w:r>
      <w:r w:rsidRPr="00180616">
        <w:rPr>
          <w:sz w:val="22"/>
          <w:lang w:val="en-GB"/>
        </w:rPr>
        <w:t xml:space="preserve">Bu fonksiyon içerisinde eğitim ve test kümeleri için ayrılan dosyalar için </w:t>
      </w:r>
      <w:r w:rsidRPr="00180616">
        <w:rPr>
          <w:i/>
          <w:sz w:val="22"/>
          <w:lang w:val="en-GB"/>
        </w:rPr>
        <w:t xml:space="preserve">Prepare </w:t>
      </w:r>
      <w:r w:rsidRPr="00180616">
        <w:rPr>
          <w:sz w:val="22"/>
          <w:lang w:val="en-GB"/>
        </w:rPr>
        <w:t>fonksiyonu çağrılarak eğitim ve test kümeleri hazırlanmıştır. Fonksiyon içerisinde Parallel Foreach yapısı kullanılarak programın daha hızlı çalışması sağlanmıştır.</w:t>
      </w:r>
      <w:r w:rsidR="00576961" w:rsidRPr="00180616">
        <w:rPr>
          <w:sz w:val="22"/>
          <w:lang w:val="en-GB"/>
        </w:rPr>
        <w:t>İşlemci bir kerede tüm işi, iş parçacıklarına</w:t>
      </w:r>
      <w:r w:rsidR="00FD0E23" w:rsidRPr="00180616">
        <w:rPr>
          <w:sz w:val="22"/>
          <w:lang w:val="en-GB"/>
        </w:rPr>
        <w:t>(threadlere)</w:t>
      </w:r>
      <w:r w:rsidR="00576961" w:rsidRPr="00180616">
        <w:rPr>
          <w:sz w:val="22"/>
          <w:lang w:val="en-GB"/>
        </w:rPr>
        <w:t xml:space="preserve"> bölerek tek seferde optimize çalışır ve daha hızlı sonuç alınır.</w:t>
      </w:r>
    </w:p>
    <w:p w:rsidR="006E5817" w:rsidRPr="006E5817" w:rsidRDefault="006E5817" w:rsidP="006E5817">
      <w:pPr>
        <w:rPr>
          <w:i/>
          <w:sz w:val="22"/>
          <w:lang w:val="en-GB"/>
        </w:rPr>
      </w:pPr>
    </w:p>
    <w:p w:rsidR="00180616" w:rsidRPr="006E5817" w:rsidRDefault="00180616" w:rsidP="00180616">
      <w:pPr>
        <w:pStyle w:val="ListeParagraf"/>
        <w:numPr>
          <w:ilvl w:val="0"/>
          <w:numId w:val="17"/>
        </w:numPr>
        <w:rPr>
          <w:i/>
          <w:sz w:val="22"/>
          <w:lang w:val="en-GB"/>
        </w:rPr>
      </w:pPr>
      <w:r w:rsidRPr="00180616">
        <w:rPr>
          <w:i/>
          <w:sz w:val="22"/>
          <w:lang w:val="en-GB"/>
        </w:rPr>
        <w:t xml:space="preserve">class NaiveBayes: </w:t>
      </w:r>
      <w:r>
        <w:rPr>
          <w:sz w:val="22"/>
          <w:lang w:val="en-GB"/>
        </w:rPr>
        <w:t xml:space="preserve">Bu sınıf içerisinde Naïve Bayes teoremi kullanılarak sınıflandırma yapmak için belirli hesaplamalar yapılmaktadır. </w:t>
      </w:r>
    </w:p>
    <w:p w:rsidR="006E5817" w:rsidRPr="006E5817" w:rsidRDefault="006E5817" w:rsidP="00BC18CC">
      <w:pPr>
        <w:pStyle w:val="ListeParagraf"/>
        <w:rPr>
          <w:i/>
          <w:sz w:val="22"/>
          <w:lang w:val="en-GB"/>
        </w:rPr>
      </w:pPr>
    </w:p>
    <w:p w:rsidR="00BC18CC" w:rsidRDefault="006E5817" w:rsidP="00BC18CC">
      <w:pPr>
        <w:pStyle w:val="ListeParagraf"/>
        <w:numPr>
          <w:ilvl w:val="0"/>
          <w:numId w:val="17"/>
        </w:numPr>
        <w:rPr>
          <w:i/>
          <w:sz w:val="22"/>
          <w:lang w:val="en-GB"/>
        </w:rPr>
      </w:pPr>
      <w:r w:rsidRPr="006E5817">
        <w:rPr>
          <w:i/>
          <w:sz w:val="22"/>
          <w:lang w:val="en-GB"/>
        </w:rPr>
        <w:t>public class Train</w:t>
      </w:r>
      <w:r>
        <w:rPr>
          <w:i/>
          <w:sz w:val="22"/>
          <w:lang w:val="en-GB"/>
        </w:rPr>
        <w:t xml:space="preserve">: </w:t>
      </w:r>
      <w:r>
        <w:rPr>
          <w:sz w:val="22"/>
          <w:lang w:val="en-GB"/>
        </w:rPr>
        <w:t>Bu sınıf içerisinde News tipinde eğitim kümesine ait veriler bir liste halinde tutulmaktadır.</w:t>
      </w:r>
      <w:r w:rsidR="00BC18CC">
        <w:rPr>
          <w:sz w:val="22"/>
          <w:lang w:val="en-GB"/>
        </w:rPr>
        <w:t>Sınıf içerisinde sınıflandırma işlemi için gerekli olan eğitim işlemi yapılmaktadır.</w:t>
      </w:r>
      <w:r w:rsidR="00BC18CC">
        <w:rPr>
          <w:i/>
          <w:sz w:val="22"/>
          <w:lang w:val="en-GB"/>
        </w:rPr>
        <w:t xml:space="preserve"> </w:t>
      </w:r>
    </w:p>
    <w:p w:rsidR="00BC18CC" w:rsidRPr="00BC18CC" w:rsidRDefault="00BC18CC" w:rsidP="00BC18CC">
      <w:pPr>
        <w:pStyle w:val="ListeParagraf"/>
        <w:rPr>
          <w:i/>
          <w:sz w:val="22"/>
          <w:lang w:val="en-GB"/>
        </w:rPr>
      </w:pPr>
    </w:p>
    <w:p w:rsidR="00BC18CC" w:rsidRPr="00765BB3" w:rsidRDefault="00BC18CC" w:rsidP="00BC18CC">
      <w:pPr>
        <w:pStyle w:val="ListeParagraf"/>
        <w:numPr>
          <w:ilvl w:val="0"/>
          <w:numId w:val="17"/>
        </w:numPr>
        <w:rPr>
          <w:i/>
          <w:sz w:val="22"/>
          <w:lang w:val="en-GB"/>
        </w:rPr>
      </w:pPr>
      <w:r w:rsidRPr="00BC18CC">
        <w:rPr>
          <w:i/>
          <w:sz w:val="22"/>
          <w:lang w:val="en-GB"/>
        </w:rPr>
        <w:t>public Train(List&lt;News&gt; trainingSet)</w:t>
      </w:r>
      <w:r>
        <w:rPr>
          <w:i/>
          <w:sz w:val="22"/>
          <w:lang w:val="en-GB"/>
        </w:rPr>
        <w:t xml:space="preserve">: </w:t>
      </w:r>
      <w:r>
        <w:rPr>
          <w:sz w:val="22"/>
          <w:lang w:val="en-GB"/>
        </w:rPr>
        <w:t>Train sınıfın constractor fonksiyonudur. Bu fonksiyon içerisinde, sınıf içerisinde yer alan eğitim kümesi, parametre olarak gelen eğitim kümesi olur. Sonrasında eğitim kümesinde her kategoriden ne kadar dosya olduğu saydırılır ve eğitim işlemi için eğitim kümesi hazırlanır ve  Naïve Bayes işlemi için varyans ve ortalama değer hesaplanır.</w:t>
      </w:r>
    </w:p>
    <w:p w:rsidR="00765BB3" w:rsidRPr="00765BB3" w:rsidRDefault="00765BB3" w:rsidP="00765BB3">
      <w:pPr>
        <w:rPr>
          <w:i/>
          <w:sz w:val="22"/>
          <w:lang w:val="en-GB"/>
        </w:rPr>
      </w:pPr>
    </w:p>
    <w:p w:rsidR="00710DE0" w:rsidRPr="003C7AC4" w:rsidRDefault="00765BB3" w:rsidP="00710DE0">
      <w:pPr>
        <w:pStyle w:val="ListeParagraf"/>
        <w:numPr>
          <w:ilvl w:val="0"/>
          <w:numId w:val="17"/>
        </w:numPr>
        <w:rPr>
          <w:i/>
          <w:sz w:val="22"/>
          <w:lang w:val="en-GB"/>
        </w:rPr>
      </w:pPr>
      <w:r w:rsidRPr="005714F9">
        <w:rPr>
          <w:i/>
          <w:sz w:val="22"/>
          <w:szCs w:val="22"/>
          <w:lang w:val="en-GB"/>
        </w:rPr>
        <w:t>void PrepareTrainingSet():</w:t>
      </w:r>
      <w:r w:rsidR="00801592" w:rsidRPr="005714F9">
        <w:rPr>
          <w:i/>
          <w:sz w:val="22"/>
          <w:szCs w:val="22"/>
          <w:vertAlign w:val="superscript"/>
          <w:lang w:val="en-GB"/>
        </w:rPr>
        <w:t>[5</w:t>
      </w:r>
      <w:r w:rsidR="009A53D8">
        <w:rPr>
          <w:i/>
          <w:sz w:val="28"/>
          <w:vertAlign w:val="superscript"/>
          <w:lang w:val="en-GB"/>
        </w:rPr>
        <w:t>]</w:t>
      </w:r>
      <w:r w:rsidRPr="00801592">
        <w:rPr>
          <w:i/>
          <w:sz w:val="28"/>
          <w:lang w:val="en-GB"/>
        </w:rPr>
        <w:t xml:space="preserve"> </w:t>
      </w:r>
      <w:r w:rsidR="00FF416C" w:rsidRPr="00FF416C">
        <w:rPr>
          <w:i/>
          <w:sz w:val="22"/>
          <w:lang w:val="en-GB"/>
        </w:rPr>
        <w:t>Train</w:t>
      </w:r>
      <w:r w:rsidR="00FF416C">
        <w:rPr>
          <w:sz w:val="22"/>
          <w:lang w:val="en-GB"/>
        </w:rPr>
        <w:t xml:space="preserve"> sınfıında tanımlı olan bu fonksiyon içerisinde, eğitim kümesinde yer alan her bir dosya içerisinde yer alan döküman içerisindeki 2 ve 3 gramlar ve frekansları</w:t>
      </w:r>
      <w:r w:rsidR="009D3049">
        <w:rPr>
          <w:sz w:val="22"/>
          <w:lang w:val="en-GB"/>
        </w:rPr>
        <w:t xml:space="preserve"> bulunur</w:t>
      </w:r>
      <w:r w:rsidR="00FF416C">
        <w:rPr>
          <w:sz w:val="22"/>
          <w:lang w:val="en-GB"/>
        </w:rPr>
        <w:t xml:space="preserve">. </w:t>
      </w:r>
      <w:r w:rsidR="00710DE0">
        <w:rPr>
          <w:sz w:val="22"/>
          <w:lang w:val="en-GB"/>
        </w:rPr>
        <w:t xml:space="preserve">Eğitim kümesinde yer alan herbir döküman için 2 ve 3 gramlar bulunduktan sonra tüm dökümanlarda geçme sayılarına bakılarak frekansı 50 den küçük olan 2 </w:t>
      </w:r>
      <w:r w:rsidR="00710DE0">
        <w:rPr>
          <w:sz w:val="22"/>
          <w:lang w:val="en-GB"/>
        </w:rPr>
        <w:lastRenderedPageBreak/>
        <w:t xml:space="preserve">veya 3 gramlar eğitim kümesine dahil edilmemektedir. Bu işlemin kontrolü bu fonksiyon içerisinde yapılmaktadır. </w:t>
      </w:r>
      <w:r w:rsidR="00C33BED">
        <w:rPr>
          <w:sz w:val="22"/>
          <w:lang w:val="en-GB"/>
        </w:rPr>
        <w:t xml:space="preserve">Kontrol yapılırken 50 den küçük olan 2 ve 3 gramlar </w:t>
      </w:r>
      <w:r w:rsidR="00C33BED" w:rsidRPr="00C33BED">
        <w:rPr>
          <w:rFonts w:ascii="Consolas" w:eastAsia="Times New Roman" w:hAnsi="Consolas" w:cs="Consolas"/>
          <w:i/>
          <w:noProof w:val="0"/>
          <w:color w:val="000000"/>
          <w:sz w:val="19"/>
          <w:szCs w:val="19"/>
          <w:lang w:val="en-GB" w:eastAsia="en-US"/>
        </w:rPr>
        <w:t>Frequencies</w:t>
      </w:r>
      <w:r w:rsidR="00C33BED">
        <w:rPr>
          <w:rFonts w:ascii="Consolas" w:eastAsia="Times New Roman" w:hAnsi="Consolas" w:cs="Consolas"/>
          <w:i/>
          <w:noProof w:val="0"/>
          <w:color w:val="000000"/>
          <w:sz w:val="19"/>
          <w:szCs w:val="19"/>
          <w:lang w:val="en-GB" w:eastAsia="en-US"/>
        </w:rPr>
        <w:t xml:space="preserve"> </w:t>
      </w:r>
      <w:r w:rsidR="00C33BED" w:rsidRPr="00C33BED">
        <w:rPr>
          <w:rFonts w:eastAsia="Times New Roman"/>
          <w:noProof w:val="0"/>
          <w:color w:val="000000"/>
          <w:sz w:val="22"/>
          <w:szCs w:val="22"/>
          <w:lang w:val="en-GB" w:eastAsia="en-US"/>
        </w:rPr>
        <w:t>Dictionary yapısından silind</w:t>
      </w:r>
      <w:r w:rsidR="00C33BED">
        <w:rPr>
          <w:rFonts w:eastAsia="Times New Roman"/>
          <w:noProof w:val="0"/>
          <w:color w:val="000000"/>
          <w:sz w:val="22"/>
          <w:szCs w:val="22"/>
          <w:lang w:val="en-GB" w:eastAsia="en-US"/>
        </w:rPr>
        <w:t>i</w:t>
      </w:r>
      <w:r w:rsidR="00C33BED" w:rsidRPr="00C33BED">
        <w:rPr>
          <w:rFonts w:eastAsia="Times New Roman"/>
          <w:noProof w:val="0"/>
          <w:color w:val="000000"/>
          <w:sz w:val="22"/>
          <w:szCs w:val="22"/>
          <w:lang w:val="en-GB" w:eastAsia="en-US"/>
        </w:rPr>
        <w:t xml:space="preserve">ği </w:t>
      </w:r>
      <w:proofErr w:type="spellStart"/>
      <w:r w:rsidR="00C33BED" w:rsidRPr="00C33BED">
        <w:rPr>
          <w:rFonts w:eastAsia="Times New Roman"/>
          <w:noProof w:val="0"/>
          <w:color w:val="000000"/>
          <w:sz w:val="22"/>
          <w:szCs w:val="22"/>
          <w:lang w:val="en-GB" w:eastAsia="en-US"/>
        </w:rPr>
        <w:t>içi</w:t>
      </w:r>
      <w:r w:rsidR="00C33BED">
        <w:rPr>
          <w:rFonts w:eastAsia="Times New Roman"/>
          <w:noProof w:val="0"/>
          <w:color w:val="000000"/>
          <w:sz w:val="22"/>
          <w:szCs w:val="22"/>
          <w:lang w:val="en-GB" w:eastAsia="en-US"/>
        </w:rPr>
        <w:t>n</w:t>
      </w:r>
      <w:proofErr w:type="spellEnd"/>
      <w:r w:rsidR="00A73CC0">
        <w:rPr>
          <w:rFonts w:eastAsia="Times New Roman"/>
          <w:noProof w:val="0"/>
          <w:color w:val="000000"/>
          <w:sz w:val="22"/>
          <w:szCs w:val="22"/>
          <w:lang w:val="en-GB" w:eastAsia="en-US"/>
        </w:rPr>
        <w:t xml:space="preserve"> ilk </w:t>
      </w:r>
      <w:r w:rsidR="00A73CC0">
        <w:rPr>
          <w:rFonts w:eastAsia="Times New Roman"/>
          <w:color w:val="000000"/>
          <w:sz w:val="22"/>
          <w:szCs w:val="22"/>
          <w:lang w:val="en-GB" w:eastAsia="en-US"/>
        </w:rPr>
        <w:t>eklenen</w:t>
      </w:r>
      <w:r w:rsidR="00A73CC0">
        <w:rPr>
          <w:rFonts w:eastAsia="Times New Roman"/>
          <w:noProof w:val="0"/>
          <w:color w:val="000000"/>
          <w:sz w:val="22"/>
          <w:szCs w:val="22"/>
          <w:lang w:val="en-GB" w:eastAsia="en-US"/>
        </w:rPr>
        <w:t xml:space="preserve"> </w:t>
      </w:r>
      <w:proofErr w:type="spellStart"/>
      <w:r w:rsidR="00A73CC0">
        <w:rPr>
          <w:rFonts w:eastAsia="Times New Roman"/>
          <w:noProof w:val="0"/>
          <w:color w:val="000000"/>
          <w:sz w:val="22"/>
          <w:szCs w:val="22"/>
          <w:lang w:val="en-GB" w:eastAsia="en-US"/>
        </w:rPr>
        <w:t>gramlar</w:t>
      </w:r>
      <w:proofErr w:type="spellEnd"/>
      <w:r w:rsidR="00A73CC0">
        <w:rPr>
          <w:rFonts w:eastAsia="Times New Roman"/>
          <w:noProof w:val="0"/>
          <w:color w:val="000000"/>
          <w:sz w:val="22"/>
          <w:szCs w:val="22"/>
          <w:lang w:val="en-GB" w:eastAsia="en-US"/>
        </w:rPr>
        <w:t xml:space="preserve"> </w:t>
      </w:r>
      <w:proofErr w:type="spellStart"/>
      <w:r w:rsidR="00A73CC0">
        <w:rPr>
          <w:rFonts w:eastAsia="Times New Roman"/>
          <w:noProof w:val="0"/>
          <w:color w:val="000000"/>
          <w:sz w:val="22"/>
          <w:szCs w:val="22"/>
          <w:lang w:val="en-GB" w:eastAsia="en-US"/>
        </w:rPr>
        <w:t>ile</w:t>
      </w:r>
      <w:proofErr w:type="spellEnd"/>
      <w:r w:rsidR="00A73CC0">
        <w:rPr>
          <w:rFonts w:eastAsia="Times New Roman"/>
          <w:noProof w:val="0"/>
          <w:color w:val="000000"/>
          <w:sz w:val="22"/>
          <w:szCs w:val="22"/>
          <w:lang w:val="en-GB" w:eastAsia="en-US"/>
        </w:rPr>
        <w:t xml:space="preserve"> 50 den </w:t>
      </w:r>
      <w:proofErr w:type="spellStart"/>
      <w:r w:rsidR="00A73CC0">
        <w:rPr>
          <w:rFonts w:eastAsia="Times New Roman"/>
          <w:noProof w:val="0"/>
          <w:color w:val="000000"/>
          <w:sz w:val="22"/>
          <w:szCs w:val="22"/>
          <w:lang w:val="en-GB" w:eastAsia="en-US"/>
        </w:rPr>
        <w:t>büyük</w:t>
      </w:r>
      <w:proofErr w:type="spellEnd"/>
      <w:r w:rsidR="00A73CC0">
        <w:rPr>
          <w:rFonts w:eastAsia="Times New Roman"/>
          <w:noProof w:val="0"/>
          <w:color w:val="000000"/>
          <w:sz w:val="22"/>
          <w:szCs w:val="22"/>
          <w:lang w:val="en-GB" w:eastAsia="en-US"/>
        </w:rPr>
        <w:t xml:space="preserve"> </w:t>
      </w:r>
      <w:proofErr w:type="spellStart"/>
      <w:r w:rsidR="00A73CC0">
        <w:rPr>
          <w:rFonts w:eastAsia="Times New Roman"/>
          <w:noProof w:val="0"/>
          <w:color w:val="000000"/>
          <w:sz w:val="22"/>
          <w:szCs w:val="22"/>
          <w:lang w:val="en-GB" w:eastAsia="en-US"/>
        </w:rPr>
        <w:t>olan</w:t>
      </w:r>
      <w:proofErr w:type="spellEnd"/>
      <w:r w:rsidR="00A73CC0">
        <w:rPr>
          <w:rFonts w:eastAsia="Times New Roman"/>
          <w:noProof w:val="0"/>
          <w:color w:val="000000"/>
          <w:sz w:val="22"/>
          <w:szCs w:val="22"/>
          <w:lang w:val="en-GB" w:eastAsia="en-US"/>
        </w:rPr>
        <w:t xml:space="preserve"> </w:t>
      </w:r>
      <w:proofErr w:type="spellStart"/>
      <w:r w:rsidR="00A73CC0">
        <w:rPr>
          <w:rFonts w:eastAsia="Times New Roman"/>
          <w:noProof w:val="0"/>
          <w:color w:val="000000"/>
          <w:sz w:val="22"/>
          <w:szCs w:val="22"/>
          <w:lang w:val="en-GB" w:eastAsia="en-US"/>
        </w:rPr>
        <w:t>gramlar</w:t>
      </w:r>
      <w:proofErr w:type="spellEnd"/>
      <w:r w:rsidR="00A73CC0">
        <w:rPr>
          <w:rFonts w:eastAsia="Times New Roman"/>
          <w:noProof w:val="0"/>
          <w:color w:val="000000"/>
          <w:sz w:val="22"/>
          <w:szCs w:val="22"/>
          <w:lang w:val="en-GB" w:eastAsia="en-US"/>
        </w:rPr>
        <w:t xml:space="preserve"> </w:t>
      </w:r>
      <w:proofErr w:type="spellStart"/>
      <w:r w:rsidR="00A73CC0">
        <w:rPr>
          <w:rFonts w:eastAsia="Times New Roman"/>
          <w:noProof w:val="0"/>
          <w:color w:val="000000"/>
          <w:sz w:val="22"/>
          <w:szCs w:val="22"/>
          <w:lang w:val="en-GB" w:eastAsia="en-US"/>
        </w:rPr>
        <w:t>kümesinin</w:t>
      </w:r>
      <w:proofErr w:type="spellEnd"/>
      <w:r w:rsidR="00A73CC0">
        <w:rPr>
          <w:rFonts w:eastAsia="Times New Roman"/>
          <w:noProof w:val="0"/>
          <w:color w:val="000000"/>
          <w:sz w:val="22"/>
          <w:szCs w:val="22"/>
          <w:lang w:val="en-GB" w:eastAsia="en-US"/>
        </w:rPr>
        <w:t xml:space="preserve"> </w:t>
      </w:r>
      <w:proofErr w:type="spellStart"/>
      <w:r w:rsidR="00A73CC0">
        <w:rPr>
          <w:rFonts w:eastAsia="Times New Roman"/>
          <w:noProof w:val="0"/>
          <w:color w:val="000000"/>
          <w:sz w:val="22"/>
          <w:szCs w:val="22"/>
          <w:lang w:val="en-GB" w:eastAsia="en-US"/>
        </w:rPr>
        <w:t>kesişimi</w:t>
      </w:r>
      <w:proofErr w:type="spellEnd"/>
      <w:r w:rsidR="00A73CC0">
        <w:rPr>
          <w:rFonts w:eastAsia="Times New Roman"/>
          <w:noProof w:val="0"/>
          <w:color w:val="000000"/>
          <w:sz w:val="22"/>
          <w:szCs w:val="22"/>
          <w:lang w:val="en-GB" w:eastAsia="en-US"/>
        </w:rPr>
        <w:t xml:space="preserve"> </w:t>
      </w:r>
      <w:proofErr w:type="spellStart"/>
      <w:r w:rsidR="00A73CC0">
        <w:rPr>
          <w:rFonts w:eastAsia="Times New Roman"/>
          <w:noProof w:val="0"/>
          <w:color w:val="000000"/>
          <w:sz w:val="22"/>
          <w:szCs w:val="22"/>
          <w:lang w:val="en-GB" w:eastAsia="en-US"/>
        </w:rPr>
        <w:t>alınarak</w:t>
      </w:r>
      <w:proofErr w:type="spellEnd"/>
      <w:r w:rsidR="00A73CC0">
        <w:rPr>
          <w:rFonts w:eastAsia="Times New Roman"/>
          <w:noProof w:val="0"/>
          <w:color w:val="000000"/>
          <w:sz w:val="22"/>
          <w:szCs w:val="22"/>
          <w:lang w:val="en-GB" w:eastAsia="en-US"/>
        </w:rPr>
        <w:t xml:space="preserve"> </w:t>
      </w:r>
      <w:proofErr w:type="spellStart"/>
      <w:r w:rsidR="00A73CC0">
        <w:rPr>
          <w:rFonts w:eastAsia="Times New Roman"/>
          <w:noProof w:val="0"/>
          <w:color w:val="000000"/>
          <w:sz w:val="22"/>
          <w:szCs w:val="22"/>
          <w:lang w:val="en-GB" w:eastAsia="en-US"/>
        </w:rPr>
        <w:t>eğitim</w:t>
      </w:r>
      <w:proofErr w:type="spellEnd"/>
      <w:r w:rsidR="00A73CC0">
        <w:rPr>
          <w:rFonts w:eastAsia="Times New Roman"/>
          <w:noProof w:val="0"/>
          <w:color w:val="000000"/>
          <w:sz w:val="22"/>
          <w:szCs w:val="22"/>
          <w:lang w:val="en-GB" w:eastAsia="en-US"/>
        </w:rPr>
        <w:t xml:space="preserve"> </w:t>
      </w:r>
      <w:proofErr w:type="spellStart"/>
      <w:r w:rsidR="00A73CC0">
        <w:rPr>
          <w:rFonts w:eastAsia="Times New Roman"/>
          <w:noProof w:val="0"/>
          <w:color w:val="000000"/>
          <w:sz w:val="22"/>
          <w:szCs w:val="22"/>
          <w:lang w:val="en-GB" w:eastAsia="en-US"/>
        </w:rPr>
        <w:t>kümesinde</w:t>
      </w:r>
      <w:proofErr w:type="spellEnd"/>
      <w:r w:rsidR="00A73CC0">
        <w:rPr>
          <w:rFonts w:eastAsia="Times New Roman"/>
          <w:noProof w:val="0"/>
          <w:color w:val="000000"/>
          <w:sz w:val="22"/>
          <w:szCs w:val="22"/>
          <w:lang w:val="en-GB" w:eastAsia="en-US"/>
        </w:rPr>
        <w:t xml:space="preserve"> </w:t>
      </w:r>
      <w:proofErr w:type="spellStart"/>
      <w:r w:rsidR="00A73CC0">
        <w:rPr>
          <w:rFonts w:eastAsia="Times New Roman"/>
          <w:noProof w:val="0"/>
          <w:color w:val="000000"/>
          <w:sz w:val="22"/>
          <w:szCs w:val="22"/>
          <w:lang w:val="en-GB" w:eastAsia="en-US"/>
        </w:rPr>
        <w:t>kullanılacak</w:t>
      </w:r>
      <w:proofErr w:type="spellEnd"/>
      <w:r w:rsidR="00A73CC0">
        <w:rPr>
          <w:rFonts w:eastAsia="Times New Roman"/>
          <w:noProof w:val="0"/>
          <w:color w:val="000000"/>
          <w:sz w:val="22"/>
          <w:szCs w:val="22"/>
          <w:lang w:val="en-GB" w:eastAsia="en-US"/>
        </w:rPr>
        <w:t xml:space="preserve"> </w:t>
      </w:r>
      <w:proofErr w:type="spellStart"/>
      <w:r w:rsidR="00A73CC0">
        <w:rPr>
          <w:rFonts w:eastAsia="Times New Roman"/>
          <w:noProof w:val="0"/>
          <w:color w:val="000000"/>
          <w:sz w:val="22"/>
          <w:szCs w:val="22"/>
          <w:lang w:val="en-GB" w:eastAsia="en-US"/>
        </w:rPr>
        <w:t>olan</w:t>
      </w:r>
      <w:proofErr w:type="spellEnd"/>
      <w:r w:rsidR="00A73CC0">
        <w:rPr>
          <w:rFonts w:eastAsia="Times New Roman"/>
          <w:noProof w:val="0"/>
          <w:color w:val="000000"/>
          <w:sz w:val="22"/>
          <w:szCs w:val="22"/>
          <w:lang w:val="en-GB" w:eastAsia="en-US"/>
        </w:rPr>
        <w:t xml:space="preserve"> very </w:t>
      </w:r>
      <w:proofErr w:type="spellStart"/>
      <w:r w:rsidR="00A73CC0">
        <w:rPr>
          <w:rFonts w:eastAsia="Times New Roman"/>
          <w:noProof w:val="0"/>
          <w:color w:val="000000"/>
          <w:sz w:val="22"/>
          <w:szCs w:val="22"/>
          <w:lang w:val="en-GB" w:eastAsia="en-US"/>
        </w:rPr>
        <w:t>seti</w:t>
      </w:r>
      <w:proofErr w:type="spellEnd"/>
      <w:r w:rsidR="00A73CC0">
        <w:rPr>
          <w:rFonts w:eastAsia="Times New Roman"/>
          <w:noProof w:val="0"/>
          <w:color w:val="000000"/>
          <w:sz w:val="22"/>
          <w:szCs w:val="22"/>
          <w:lang w:val="en-GB" w:eastAsia="en-US"/>
        </w:rPr>
        <w:t xml:space="preserve"> </w:t>
      </w:r>
      <w:proofErr w:type="spellStart"/>
      <w:r w:rsidR="00A73CC0">
        <w:rPr>
          <w:rFonts w:eastAsia="Times New Roman"/>
          <w:noProof w:val="0"/>
          <w:color w:val="000000"/>
          <w:sz w:val="22"/>
          <w:szCs w:val="22"/>
          <w:lang w:val="en-GB" w:eastAsia="en-US"/>
        </w:rPr>
        <w:t>oluşturulmuş</w:t>
      </w:r>
      <w:proofErr w:type="spellEnd"/>
      <w:r w:rsidR="00A73CC0">
        <w:rPr>
          <w:rFonts w:eastAsia="Times New Roman"/>
          <w:noProof w:val="0"/>
          <w:color w:val="000000"/>
          <w:sz w:val="22"/>
          <w:szCs w:val="22"/>
          <w:lang w:val="en-GB" w:eastAsia="en-US"/>
        </w:rPr>
        <w:t xml:space="preserve"> </w:t>
      </w:r>
      <w:proofErr w:type="spellStart"/>
      <w:r w:rsidR="00A73CC0">
        <w:rPr>
          <w:rFonts w:eastAsia="Times New Roman"/>
          <w:noProof w:val="0"/>
          <w:color w:val="000000"/>
          <w:sz w:val="22"/>
          <w:szCs w:val="22"/>
          <w:lang w:val="en-GB" w:eastAsia="en-US"/>
        </w:rPr>
        <w:t>olur</w:t>
      </w:r>
      <w:proofErr w:type="spellEnd"/>
      <w:r w:rsidR="00A73CC0">
        <w:rPr>
          <w:rFonts w:eastAsia="Times New Roman"/>
          <w:noProof w:val="0"/>
          <w:color w:val="000000"/>
          <w:sz w:val="22"/>
          <w:szCs w:val="22"/>
          <w:lang w:val="en-GB" w:eastAsia="en-US"/>
        </w:rPr>
        <w:t>.</w:t>
      </w:r>
      <w:r w:rsidR="00C33BED">
        <w:rPr>
          <w:rFonts w:eastAsia="Times New Roman"/>
          <w:noProof w:val="0"/>
          <w:color w:val="000000"/>
          <w:sz w:val="19"/>
          <w:szCs w:val="19"/>
          <w:lang w:val="en-GB" w:eastAsia="en-US"/>
        </w:rPr>
        <w:t xml:space="preserve"> </w:t>
      </w:r>
    </w:p>
    <w:p w:rsidR="003C7AC4" w:rsidRPr="003C7AC4" w:rsidRDefault="003C7AC4" w:rsidP="003C7AC4">
      <w:pPr>
        <w:pStyle w:val="ListeParagraf"/>
        <w:rPr>
          <w:i/>
          <w:sz w:val="22"/>
          <w:lang w:val="en-GB"/>
        </w:rPr>
      </w:pPr>
      <w:r>
        <w:pict>
          <v:shapetype id="_x0000_t202" coordsize="21600,21600" o:spt="202" path="m,l,21600r21600,l21600,xe">
            <v:stroke joinstyle="miter"/>
            <v:path gradientshapeok="t" o:connecttype="rect"/>
          </v:shapetype>
          <v:shape id="_x0000_s1026" type="#_x0000_t202" style="position:absolute;left:0;text-align:left;margin-left:-21.2pt;margin-top:366.95pt;width:279.5pt;height:.05pt;z-index:251660288;mso-position-horizontal-relative:text;mso-position-vertical-relative:text" stroked="f">
            <v:textbox style="mso-fit-shape-to-text:t" inset="0,0,0,0">
              <w:txbxContent>
                <w:p w:rsidR="003C7AC4" w:rsidRPr="00EF6A72" w:rsidRDefault="003C7AC4" w:rsidP="003C7AC4">
                  <w:pPr>
                    <w:pStyle w:val="ResimYazs"/>
                    <w:rPr>
                      <w:szCs w:val="20"/>
                      <w:lang w:val="en-GB"/>
                    </w:rPr>
                  </w:pPr>
                  <w:r>
                    <w:t xml:space="preserve">                      Akış Şeması </w:t>
                  </w:r>
                  <w:r>
                    <w:fldChar w:fldCharType="begin"/>
                  </w:r>
                  <w:r>
                    <w:instrText xml:space="preserve"> SEQ Akış_Şeması \* ARABIC </w:instrText>
                  </w:r>
                  <w:r>
                    <w:fldChar w:fldCharType="separate"/>
                  </w:r>
                  <w:r>
                    <w:t>4</w:t>
                  </w:r>
                  <w:r>
                    <w:fldChar w:fldCharType="end"/>
                  </w:r>
                  <w:r>
                    <w:t xml:space="preserve"> Frekans Ayarı</w:t>
                  </w:r>
                </w:p>
              </w:txbxContent>
            </v:textbox>
          </v:shape>
        </w:pict>
      </w:r>
      <w:r>
        <w:rPr>
          <w:i/>
          <w:sz w:val="22"/>
          <w:lang w:val="en-GB"/>
        </w:rPr>
        <w:drawing>
          <wp:anchor distT="0" distB="0" distL="114300" distR="114300" simplePos="0" relativeHeight="251655680" behindDoc="0" locked="0" layoutInCell="1" allowOverlap="1">
            <wp:simplePos x="0" y="0"/>
            <wp:positionH relativeFrom="column">
              <wp:posOffset>-269240</wp:posOffset>
            </wp:positionH>
            <wp:positionV relativeFrom="paragraph">
              <wp:posOffset>166370</wp:posOffset>
            </wp:positionV>
            <wp:extent cx="3549650" cy="4437258"/>
            <wp:effectExtent l="0" t="0" r="0" b="0"/>
            <wp:wrapNone/>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ekans.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56844" cy="4446251"/>
                    </a:xfrm>
                    <a:prstGeom prst="rect">
                      <a:avLst/>
                    </a:prstGeom>
                  </pic:spPr>
                </pic:pic>
              </a:graphicData>
            </a:graphic>
            <wp14:sizeRelH relativeFrom="page">
              <wp14:pctWidth>0</wp14:pctWidth>
            </wp14:sizeRelH>
            <wp14:sizeRelV relativeFrom="page">
              <wp14:pctHeight>0</wp14:pctHeight>
            </wp14:sizeRelV>
          </wp:anchor>
        </w:drawing>
      </w:r>
    </w:p>
    <w:p w:rsidR="003C7AC4" w:rsidRDefault="003C7AC4" w:rsidP="003C7AC4">
      <w:pPr>
        <w:pStyle w:val="ListeParagraf"/>
        <w:rPr>
          <w:i/>
          <w:sz w:val="22"/>
          <w:lang w:val="en-GB"/>
        </w:rPr>
      </w:pPr>
    </w:p>
    <w:p w:rsidR="003C7AC4" w:rsidRPr="003C7AC4" w:rsidRDefault="003C7AC4" w:rsidP="003C7AC4">
      <w:pPr>
        <w:rPr>
          <w:i/>
          <w:sz w:val="22"/>
          <w:lang w:val="en-GB"/>
        </w:rPr>
      </w:pPr>
    </w:p>
    <w:p w:rsidR="003C7AC4" w:rsidRDefault="003C7AC4" w:rsidP="003C7AC4">
      <w:pPr>
        <w:pStyle w:val="ListeParagraf"/>
        <w:rPr>
          <w:i/>
          <w:sz w:val="22"/>
          <w:lang w:val="en-GB"/>
        </w:rPr>
      </w:pPr>
    </w:p>
    <w:p w:rsidR="003C7AC4" w:rsidRDefault="003C7AC4" w:rsidP="003C7AC4">
      <w:pPr>
        <w:pStyle w:val="ListeParagraf"/>
        <w:rPr>
          <w:i/>
          <w:sz w:val="22"/>
          <w:lang w:val="en-GB"/>
        </w:rPr>
      </w:pPr>
    </w:p>
    <w:p w:rsidR="003C7AC4" w:rsidRDefault="003C7AC4" w:rsidP="003C7AC4">
      <w:pPr>
        <w:pStyle w:val="ListeParagraf"/>
        <w:rPr>
          <w:i/>
          <w:sz w:val="22"/>
          <w:lang w:val="en-GB"/>
        </w:rPr>
      </w:pPr>
    </w:p>
    <w:p w:rsidR="003C7AC4" w:rsidRPr="00D36608" w:rsidRDefault="003C7AC4" w:rsidP="003C7AC4">
      <w:pPr>
        <w:pStyle w:val="ListeParagraf"/>
        <w:rPr>
          <w:i/>
          <w:sz w:val="22"/>
          <w:lang w:val="en-GB"/>
        </w:rPr>
      </w:pPr>
    </w:p>
    <w:p w:rsidR="00D36608" w:rsidRDefault="00D36608" w:rsidP="00D36608">
      <w:pPr>
        <w:pStyle w:val="ListeParagraf"/>
        <w:rPr>
          <w:i/>
          <w:sz w:val="22"/>
          <w:lang w:val="en-GB"/>
        </w:rPr>
      </w:pPr>
    </w:p>
    <w:p w:rsidR="003C7AC4" w:rsidRDefault="003C7AC4" w:rsidP="00D36608">
      <w:pPr>
        <w:pStyle w:val="ListeParagraf"/>
        <w:rPr>
          <w:i/>
          <w:sz w:val="22"/>
          <w:lang w:val="en-GB"/>
        </w:rPr>
      </w:pPr>
    </w:p>
    <w:p w:rsidR="003C7AC4" w:rsidRDefault="003C7AC4" w:rsidP="00D36608">
      <w:pPr>
        <w:pStyle w:val="ListeParagraf"/>
        <w:rPr>
          <w:i/>
          <w:sz w:val="22"/>
          <w:lang w:val="en-GB"/>
        </w:rPr>
      </w:pPr>
    </w:p>
    <w:p w:rsidR="003C7AC4" w:rsidRDefault="003C7AC4" w:rsidP="00D36608">
      <w:pPr>
        <w:pStyle w:val="ListeParagraf"/>
        <w:rPr>
          <w:i/>
          <w:sz w:val="22"/>
          <w:lang w:val="en-GB"/>
        </w:rPr>
      </w:pPr>
    </w:p>
    <w:p w:rsidR="003C7AC4" w:rsidRDefault="003C7AC4" w:rsidP="00D36608">
      <w:pPr>
        <w:pStyle w:val="ListeParagraf"/>
        <w:rPr>
          <w:i/>
          <w:sz w:val="22"/>
          <w:lang w:val="en-GB"/>
        </w:rPr>
      </w:pPr>
    </w:p>
    <w:p w:rsidR="003C7AC4" w:rsidRDefault="003C7AC4" w:rsidP="00D36608">
      <w:pPr>
        <w:pStyle w:val="ListeParagraf"/>
        <w:rPr>
          <w:i/>
          <w:sz w:val="22"/>
          <w:lang w:val="en-GB"/>
        </w:rPr>
      </w:pPr>
    </w:p>
    <w:p w:rsidR="003C7AC4" w:rsidRDefault="003C7AC4" w:rsidP="00D36608">
      <w:pPr>
        <w:pStyle w:val="ListeParagraf"/>
        <w:rPr>
          <w:i/>
          <w:sz w:val="22"/>
          <w:lang w:val="en-GB"/>
        </w:rPr>
      </w:pPr>
    </w:p>
    <w:p w:rsidR="003C7AC4" w:rsidRDefault="003C7AC4" w:rsidP="00D36608">
      <w:pPr>
        <w:pStyle w:val="ListeParagraf"/>
        <w:rPr>
          <w:i/>
          <w:sz w:val="22"/>
          <w:lang w:val="en-GB"/>
        </w:rPr>
      </w:pPr>
    </w:p>
    <w:p w:rsidR="003C7AC4" w:rsidRDefault="003C7AC4" w:rsidP="00D36608">
      <w:pPr>
        <w:pStyle w:val="ListeParagraf"/>
        <w:rPr>
          <w:i/>
          <w:sz w:val="22"/>
          <w:lang w:val="en-GB"/>
        </w:rPr>
      </w:pPr>
    </w:p>
    <w:p w:rsidR="003C7AC4" w:rsidRDefault="003C7AC4" w:rsidP="00D36608">
      <w:pPr>
        <w:pStyle w:val="ListeParagraf"/>
        <w:rPr>
          <w:i/>
          <w:sz w:val="22"/>
          <w:lang w:val="en-GB"/>
        </w:rPr>
      </w:pPr>
    </w:p>
    <w:p w:rsidR="003C7AC4" w:rsidRDefault="003C7AC4" w:rsidP="00D36608">
      <w:pPr>
        <w:pStyle w:val="ListeParagraf"/>
        <w:rPr>
          <w:i/>
          <w:sz w:val="22"/>
          <w:lang w:val="en-GB"/>
        </w:rPr>
      </w:pPr>
    </w:p>
    <w:p w:rsidR="003C7AC4" w:rsidRDefault="003C7AC4" w:rsidP="00D36608">
      <w:pPr>
        <w:pStyle w:val="ListeParagraf"/>
        <w:rPr>
          <w:i/>
          <w:sz w:val="22"/>
          <w:lang w:val="en-GB"/>
        </w:rPr>
      </w:pPr>
    </w:p>
    <w:p w:rsidR="003C7AC4" w:rsidRDefault="003C7AC4" w:rsidP="00D36608">
      <w:pPr>
        <w:pStyle w:val="ListeParagraf"/>
        <w:rPr>
          <w:i/>
          <w:sz w:val="22"/>
          <w:lang w:val="en-GB"/>
        </w:rPr>
      </w:pPr>
    </w:p>
    <w:p w:rsidR="003C7AC4" w:rsidRDefault="003C7AC4" w:rsidP="00D36608">
      <w:pPr>
        <w:pStyle w:val="ListeParagraf"/>
        <w:rPr>
          <w:i/>
          <w:sz w:val="22"/>
          <w:lang w:val="en-GB"/>
        </w:rPr>
      </w:pPr>
    </w:p>
    <w:p w:rsidR="003C7AC4" w:rsidRDefault="003C7AC4" w:rsidP="00D36608">
      <w:pPr>
        <w:pStyle w:val="ListeParagraf"/>
        <w:rPr>
          <w:i/>
          <w:sz w:val="22"/>
          <w:lang w:val="en-GB"/>
        </w:rPr>
      </w:pPr>
    </w:p>
    <w:p w:rsidR="003C7AC4" w:rsidRDefault="003C7AC4" w:rsidP="00D36608">
      <w:pPr>
        <w:pStyle w:val="ListeParagraf"/>
        <w:rPr>
          <w:i/>
          <w:sz w:val="22"/>
          <w:lang w:val="en-GB"/>
        </w:rPr>
      </w:pPr>
    </w:p>
    <w:p w:rsidR="003C7AC4" w:rsidRDefault="003C7AC4" w:rsidP="00D36608">
      <w:pPr>
        <w:pStyle w:val="ListeParagraf"/>
        <w:rPr>
          <w:i/>
          <w:sz w:val="22"/>
          <w:lang w:val="en-GB"/>
        </w:rPr>
      </w:pPr>
    </w:p>
    <w:p w:rsidR="003C7AC4" w:rsidRDefault="003C7AC4" w:rsidP="00D36608">
      <w:pPr>
        <w:pStyle w:val="ListeParagraf"/>
        <w:rPr>
          <w:i/>
          <w:sz w:val="22"/>
          <w:lang w:val="en-GB"/>
        </w:rPr>
      </w:pPr>
    </w:p>
    <w:p w:rsidR="003C7AC4" w:rsidRDefault="003C7AC4" w:rsidP="00D36608">
      <w:pPr>
        <w:pStyle w:val="ListeParagraf"/>
        <w:rPr>
          <w:i/>
          <w:sz w:val="22"/>
          <w:lang w:val="en-GB"/>
        </w:rPr>
      </w:pPr>
    </w:p>
    <w:p w:rsidR="003C7AC4" w:rsidRDefault="003C7AC4" w:rsidP="00D36608">
      <w:pPr>
        <w:pStyle w:val="ListeParagraf"/>
        <w:rPr>
          <w:i/>
          <w:sz w:val="22"/>
          <w:lang w:val="en-GB"/>
        </w:rPr>
      </w:pPr>
    </w:p>
    <w:p w:rsidR="003C7AC4" w:rsidRDefault="003C7AC4" w:rsidP="00D36608">
      <w:pPr>
        <w:pStyle w:val="ListeParagraf"/>
        <w:rPr>
          <w:i/>
          <w:sz w:val="22"/>
          <w:lang w:val="en-GB"/>
        </w:rPr>
      </w:pPr>
    </w:p>
    <w:p w:rsidR="003C7AC4" w:rsidRDefault="003C7AC4" w:rsidP="00D36608">
      <w:pPr>
        <w:pStyle w:val="ListeParagraf"/>
        <w:rPr>
          <w:i/>
          <w:sz w:val="22"/>
          <w:lang w:val="en-GB"/>
        </w:rPr>
      </w:pPr>
    </w:p>
    <w:p w:rsidR="003C7AC4" w:rsidRDefault="003C7AC4" w:rsidP="00D36608">
      <w:pPr>
        <w:pStyle w:val="ListeParagraf"/>
        <w:rPr>
          <w:i/>
          <w:sz w:val="22"/>
          <w:lang w:val="en-GB"/>
        </w:rPr>
      </w:pPr>
    </w:p>
    <w:p w:rsidR="003C7AC4" w:rsidRDefault="003C7AC4" w:rsidP="00D36608">
      <w:pPr>
        <w:pStyle w:val="ListeParagraf"/>
        <w:rPr>
          <w:i/>
          <w:sz w:val="22"/>
          <w:lang w:val="en-GB"/>
        </w:rPr>
      </w:pPr>
    </w:p>
    <w:p w:rsidR="003C7AC4" w:rsidRDefault="003C7AC4" w:rsidP="00D36608">
      <w:pPr>
        <w:pStyle w:val="ListeParagraf"/>
        <w:rPr>
          <w:i/>
          <w:sz w:val="22"/>
          <w:lang w:val="en-GB"/>
        </w:rPr>
      </w:pPr>
    </w:p>
    <w:p w:rsidR="003C7AC4" w:rsidRPr="00D36608" w:rsidRDefault="003C7AC4" w:rsidP="00D36608">
      <w:pPr>
        <w:pStyle w:val="ListeParagraf"/>
        <w:rPr>
          <w:i/>
          <w:sz w:val="22"/>
          <w:lang w:val="en-GB"/>
        </w:rPr>
      </w:pPr>
    </w:p>
    <w:p w:rsidR="00AA4D0B" w:rsidRPr="003C7AC4" w:rsidRDefault="00D36608" w:rsidP="002730DB">
      <w:pPr>
        <w:pStyle w:val="ListeParagraf"/>
        <w:numPr>
          <w:ilvl w:val="0"/>
          <w:numId w:val="17"/>
        </w:numPr>
        <w:rPr>
          <w:i/>
          <w:sz w:val="22"/>
          <w:lang w:val="en-GB"/>
        </w:rPr>
      </w:pPr>
      <w:r w:rsidRPr="00D36608">
        <w:rPr>
          <w:i/>
          <w:sz w:val="22"/>
          <w:lang w:val="en-GB"/>
        </w:rPr>
        <w:t>void SetVarianceAndMean()</w:t>
      </w:r>
      <w:r>
        <w:rPr>
          <w:i/>
          <w:sz w:val="22"/>
          <w:lang w:val="en-GB"/>
        </w:rPr>
        <w:t xml:space="preserve">: </w:t>
      </w:r>
      <w:r w:rsidR="002730DB" w:rsidRPr="002730DB">
        <w:rPr>
          <w:sz w:val="22"/>
          <w:lang w:val="en-GB"/>
        </w:rPr>
        <w:t>MeanAndVariance</w:t>
      </w:r>
      <w:r w:rsidR="002730DB">
        <w:rPr>
          <w:sz w:val="22"/>
          <w:lang w:val="en-GB"/>
        </w:rPr>
        <w:t xml:space="preserve"> içerisinde hangi kategorideki hangi gramların ne kadar geçtiğinin tutulduğu Dictionary yapısının değerleri ayarlanır. </w:t>
      </w:r>
      <w:r w:rsidR="00EB1C7F">
        <w:rPr>
          <w:sz w:val="22"/>
          <w:lang w:val="en-GB"/>
        </w:rPr>
        <w:t xml:space="preserve">Bu fonksiyon içerisinde her bir kategoriye ait 2 ve 3 gramların geçme sayıları(frekansları) tutulmaktadır. </w:t>
      </w:r>
      <w:r w:rsidR="00415C6D">
        <w:rPr>
          <w:sz w:val="22"/>
          <w:lang w:val="en-GB"/>
        </w:rPr>
        <w:t>Daha sonra herbir gram için hangi kategorideki ortalama ve varyans değeri hesaplanmaktadır.</w:t>
      </w:r>
    </w:p>
    <w:p w:rsidR="003C7AC4" w:rsidRPr="003C7AC4" w:rsidRDefault="003C7AC4" w:rsidP="003C7AC4">
      <w:pPr>
        <w:pStyle w:val="ListeParagraf"/>
        <w:rPr>
          <w:i/>
          <w:sz w:val="22"/>
          <w:lang w:val="en-GB"/>
        </w:rPr>
      </w:pPr>
    </w:p>
    <w:p w:rsidR="003C7AC4" w:rsidRPr="00AA4D0B" w:rsidRDefault="003C7AC4" w:rsidP="003C7AC4">
      <w:pPr>
        <w:pStyle w:val="ListeParagraf"/>
        <w:rPr>
          <w:i/>
          <w:sz w:val="22"/>
          <w:lang w:val="en-GB"/>
        </w:rPr>
      </w:pPr>
    </w:p>
    <w:p w:rsidR="00AA4D0B" w:rsidRPr="003C7AC4" w:rsidRDefault="003C7AC4" w:rsidP="003C7AC4">
      <w:pPr>
        <w:ind w:left="360"/>
        <w:rPr>
          <w:sz w:val="22"/>
          <w:lang w:val="en-GB"/>
        </w:rPr>
      </w:pPr>
      <w:r>
        <w:pict>
          <v:shape id="_x0000_s1027" type="#_x0000_t202" style="position:absolute;left:0;text-align:left;margin-left:28.25pt;margin-top:191.1pt;width:199.05pt;height:.05pt;z-index:251663360;mso-position-horizontal-relative:text;mso-position-vertical-relative:text" stroked="f">
            <v:textbox style="mso-fit-shape-to-text:t" inset="0,0,0,0">
              <w:txbxContent>
                <w:p w:rsidR="003C7AC4" w:rsidRPr="00782C12" w:rsidRDefault="003C7AC4" w:rsidP="003C7AC4">
                  <w:pPr>
                    <w:pStyle w:val="ResimYazs"/>
                    <w:rPr>
                      <w:szCs w:val="20"/>
                      <w:lang w:val="en-GB"/>
                    </w:rPr>
                  </w:pPr>
                  <w:r>
                    <w:t xml:space="preserve">Akış Şeması </w:t>
                  </w:r>
                  <w:r>
                    <w:fldChar w:fldCharType="begin"/>
                  </w:r>
                  <w:r>
                    <w:instrText xml:space="preserve"> SEQ Akış_Şeması \* ARABIC </w:instrText>
                  </w:r>
                  <w:r>
                    <w:fldChar w:fldCharType="separate"/>
                  </w:r>
                  <w:r>
                    <w:t>5</w:t>
                  </w:r>
                  <w:r>
                    <w:fldChar w:fldCharType="end"/>
                  </w:r>
                  <w:r>
                    <w:t xml:space="preserve"> Varyans ve Ortalama hesabı</w:t>
                  </w:r>
                </w:p>
              </w:txbxContent>
            </v:textbox>
          </v:shape>
        </w:pict>
      </w:r>
      <w:r>
        <w:rPr>
          <w:i/>
          <w:sz w:val="22"/>
          <w:lang w:val="en-GB"/>
        </w:rPr>
        <w:drawing>
          <wp:anchor distT="0" distB="0" distL="114300" distR="114300" simplePos="0" relativeHeight="251657728" behindDoc="0" locked="0" layoutInCell="1" allowOverlap="1">
            <wp:simplePos x="0" y="0"/>
            <wp:positionH relativeFrom="column">
              <wp:posOffset>358775</wp:posOffset>
            </wp:positionH>
            <wp:positionV relativeFrom="paragraph">
              <wp:posOffset>-36830</wp:posOffset>
            </wp:positionV>
            <wp:extent cx="2528428" cy="2406650"/>
            <wp:effectExtent l="0" t="0" r="0" b="0"/>
            <wp:wrapNone/>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anvarianc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28428" cy="2406650"/>
                    </a:xfrm>
                    <a:prstGeom prst="rect">
                      <a:avLst/>
                    </a:prstGeom>
                  </pic:spPr>
                </pic:pic>
              </a:graphicData>
            </a:graphic>
            <wp14:sizeRelH relativeFrom="page">
              <wp14:pctWidth>0</wp14:pctWidth>
            </wp14:sizeRelH>
            <wp14:sizeRelV relativeFrom="page">
              <wp14:pctHeight>0</wp14:pctHeight>
            </wp14:sizeRelV>
          </wp:anchor>
        </w:drawing>
      </w:r>
    </w:p>
    <w:p w:rsidR="003C7AC4" w:rsidRDefault="003C7AC4" w:rsidP="00AA4D0B">
      <w:pPr>
        <w:pStyle w:val="ListeParagraf"/>
        <w:rPr>
          <w:sz w:val="22"/>
          <w:lang w:val="en-GB"/>
        </w:rPr>
      </w:pPr>
    </w:p>
    <w:p w:rsidR="003C7AC4" w:rsidRDefault="003C7AC4" w:rsidP="00AA4D0B">
      <w:pPr>
        <w:pStyle w:val="ListeParagraf"/>
        <w:rPr>
          <w:sz w:val="22"/>
          <w:lang w:val="en-GB"/>
        </w:rPr>
      </w:pPr>
    </w:p>
    <w:p w:rsidR="003C7AC4" w:rsidRDefault="003C7AC4" w:rsidP="00AA4D0B">
      <w:pPr>
        <w:pStyle w:val="ListeParagraf"/>
        <w:rPr>
          <w:sz w:val="22"/>
          <w:lang w:val="en-GB"/>
        </w:rPr>
      </w:pPr>
    </w:p>
    <w:p w:rsidR="003C7AC4" w:rsidRDefault="003C7AC4" w:rsidP="00AA4D0B">
      <w:pPr>
        <w:pStyle w:val="ListeParagraf"/>
        <w:rPr>
          <w:sz w:val="22"/>
          <w:lang w:val="en-GB"/>
        </w:rPr>
      </w:pPr>
    </w:p>
    <w:p w:rsidR="003C7AC4" w:rsidRDefault="003C7AC4" w:rsidP="00AA4D0B">
      <w:pPr>
        <w:pStyle w:val="ListeParagraf"/>
        <w:rPr>
          <w:sz w:val="22"/>
          <w:lang w:val="en-GB"/>
        </w:rPr>
      </w:pPr>
    </w:p>
    <w:p w:rsidR="003C7AC4" w:rsidRDefault="003C7AC4" w:rsidP="00AA4D0B">
      <w:pPr>
        <w:pStyle w:val="ListeParagraf"/>
        <w:rPr>
          <w:sz w:val="22"/>
          <w:lang w:val="en-GB"/>
        </w:rPr>
      </w:pPr>
    </w:p>
    <w:p w:rsidR="003C7AC4" w:rsidRDefault="003C7AC4" w:rsidP="00AA4D0B">
      <w:pPr>
        <w:pStyle w:val="ListeParagraf"/>
        <w:rPr>
          <w:sz w:val="22"/>
          <w:lang w:val="en-GB"/>
        </w:rPr>
      </w:pPr>
    </w:p>
    <w:p w:rsidR="003C7AC4" w:rsidRDefault="003C7AC4" w:rsidP="00AA4D0B">
      <w:pPr>
        <w:pStyle w:val="ListeParagraf"/>
        <w:rPr>
          <w:sz w:val="22"/>
          <w:lang w:val="en-GB"/>
        </w:rPr>
      </w:pPr>
    </w:p>
    <w:p w:rsidR="003C7AC4" w:rsidRDefault="003C7AC4" w:rsidP="00AA4D0B">
      <w:pPr>
        <w:pStyle w:val="ListeParagraf"/>
        <w:rPr>
          <w:sz w:val="22"/>
          <w:lang w:val="en-GB"/>
        </w:rPr>
      </w:pPr>
    </w:p>
    <w:p w:rsidR="003C7AC4" w:rsidRDefault="003C7AC4" w:rsidP="00AA4D0B">
      <w:pPr>
        <w:pStyle w:val="ListeParagraf"/>
        <w:rPr>
          <w:sz w:val="22"/>
          <w:lang w:val="en-GB"/>
        </w:rPr>
      </w:pPr>
    </w:p>
    <w:p w:rsidR="003C7AC4" w:rsidRDefault="003C7AC4" w:rsidP="00AA4D0B">
      <w:pPr>
        <w:pStyle w:val="ListeParagraf"/>
        <w:rPr>
          <w:sz w:val="22"/>
          <w:lang w:val="en-GB"/>
        </w:rPr>
      </w:pPr>
    </w:p>
    <w:p w:rsidR="003C7AC4" w:rsidRDefault="003C7AC4" w:rsidP="00AA4D0B">
      <w:pPr>
        <w:pStyle w:val="ListeParagraf"/>
        <w:rPr>
          <w:sz w:val="22"/>
          <w:lang w:val="en-GB"/>
        </w:rPr>
      </w:pPr>
    </w:p>
    <w:p w:rsidR="003C7AC4" w:rsidRDefault="003C7AC4" w:rsidP="00AA4D0B">
      <w:pPr>
        <w:pStyle w:val="ListeParagraf"/>
        <w:rPr>
          <w:sz w:val="22"/>
          <w:lang w:val="en-GB"/>
        </w:rPr>
      </w:pPr>
    </w:p>
    <w:p w:rsidR="003C7AC4" w:rsidRDefault="003C7AC4" w:rsidP="00AA4D0B">
      <w:pPr>
        <w:pStyle w:val="ListeParagraf"/>
        <w:rPr>
          <w:sz w:val="22"/>
          <w:lang w:val="en-GB"/>
        </w:rPr>
      </w:pPr>
    </w:p>
    <w:p w:rsidR="003C7AC4" w:rsidRDefault="003C7AC4" w:rsidP="00AA4D0B">
      <w:pPr>
        <w:pStyle w:val="ListeParagraf"/>
        <w:rPr>
          <w:sz w:val="22"/>
          <w:lang w:val="en-GB"/>
        </w:rPr>
      </w:pPr>
    </w:p>
    <w:p w:rsidR="003C7AC4" w:rsidRDefault="003C7AC4" w:rsidP="00AA4D0B">
      <w:pPr>
        <w:pStyle w:val="ListeParagraf"/>
        <w:rPr>
          <w:sz w:val="22"/>
          <w:lang w:val="en-GB"/>
        </w:rPr>
      </w:pPr>
    </w:p>
    <w:p w:rsidR="003C7AC4" w:rsidRDefault="003C7AC4" w:rsidP="00AA4D0B">
      <w:pPr>
        <w:pStyle w:val="ListeParagraf"/>
        <w:rPr>
          <w:sz w:val="22"/>
          <w:lang w:val="en-GB"/>
        </w:rPr>
      </w:pPr>
    </w:p>
    <w:p w:rsidR="003C7AC4" w:rsidRPr="003C7AC4" w:rsidRDefault="003C7AC4" w:rsidP="003C7AC4">
      <w:pPr>
        <w:rPr>
          <w:sz w:val="22"/>
          <w:lang w:val="en-GB"/>
        </w:rPr>
      </w:pPr>
    </w:p>
    <w:p w:rsidR="008D2C23" w:rsidRPr="008D2C23" w:rsidRDefault="00415C6D" w:rsidP="008D2C23">
      <w:pPr>
        <w:pStyle w:val="ListeParagraf"/>
        <w:numPr>
          <w:ilvl w:val="0"/>
          <w:numId w:val="17"/>
        </w:numPr>
        <w:rPr>
          <w:i/>
          <w:sz w:val="22"/>
          <w:lang w:val="en-GB"/>
        </w:rPr>
      </w:pPr>
      <w:r w:rsidRPr="00AC6F8F">
        <w:rPr>
          <w:i/>
          <w:sz w:val="22"/>
          <w:lang w:val="en-GB"/>
        </w:rPr>
        <w:t xml:space="preserve"> </w:t>
      </w:r>
      <w:r w:rsidR="00AC6F8F" w:rsidRPr="00AC6F8F">
        <w:rPr>
          <w:i/>
          <w:sz w:val="22"/>
          <w:lang w:val="en-GB"/>
        </w:rPr>
        <w:t>public class Test</w:t>
      </w:r>
      <w:r w:rsidR="00AC6F8F">
        <w:rPr>
          <w:i/>
          <w:sz w:val="22"/>
          <w:lang w:val="en-GB"/>
        </w:rPr>
        <w:t xml:space="preserve">: </w:t>
      </w:r>
      <w:r w:rsidR="00AC6F8F">
        <w:rPr>
          <w:sz w:val="22"/>
          <w:lang w:val="en-GB"/>
        </w:rPr>
        <w:t>Eğitim ve Test işlemlerinden oluşan Naïve Bayes i</w:t>
      </w:r>
      <w:r w:rsidR="007C4A27">
        <w:rPr>
          <w:sz w:val="22"/>
          <w:lang w:val="en-GB"/>
        </w:rPr>
        <w:t xml:space="preserve">çin Test işlemini yapmak için </w:t>
      </w:r>
      <w:r w:rsidR="00703620">
        <w:rPr>
          <w:sz w:val="22"/>
          <w:lang w:val="en-GB"/>
        </w:rPr>
        <w:t>oluşturulmuştur. Sınıf içerisinde üzerinde test işlemi yapılacak olan  eğitim kümesi ve kategoriler tutulmaktadır.</w:t>
      </w:r>
    </w:p>
    <w:p w:rsidR="008D2C23" w:rsidRPr="008D2C23" w:rsidRDefault="008D2C23" w:rsidP="008D2C23">
      <w:pPr>
        <w:rPr>
          <w:i/>
          <w:sz w:val="22"/>
          <w:lang w:val="en-GB"/>
        </w:rPr>
      </w:pPr>
    </w:p>
    <w:p w:rsidR="00F12D34" w:rsidRDefault="008D2C23" w:rsidP="008D2C23">
      <w:pPr>
        <w:pStyle w:val="ListeParagraf"/>
        <w:numPr>
          <w:ilvl w:val="0"/>
          <w:numId w:val="17"/>
        </w:numPr>
        <w:rPr>
          <w:i/>
          <w:sz w:val="22"/>
          <w:lang w:val="en-GB"/>
        </w:rPr>
      </w:pPr>
      <w:r w:rsidRPr="008D2C23">
        <w:rPr>
          <w:i/>
          <w:sz w:val="22"/>
          <w:lang w:val="en-GB"/>
        </w:rPr>
        <w:t>public Test(Train train, string[] categories)</w:t>
      </w:r>
      <w:r>
        <w:rPr>
          <w:i/>
          <w:sz w:val="22"/>
          <w:lang w:val="en-GB"/>
        </w:rPr>
        <w:t xml:space="preserve">: </w:t>
      </w:r>
      <w:r>
        <w:rPr>
          <w:sz w:val="22"/>
          <w:lang w:val="en-GB"/>
        </w:rPr>
        <w:t xml:space="preserve">Test Sınıfının constractor fonksiyonudur. Test sınfıından bir nesne çağrıldığında bu fonksiyon çalışmaktadır. Bu fonksiyon içerisinde </w:t>
      </w:r>
      <w:r w:rsidR="008E7B5C">
        <w:rPr>
          <w:sz w:val="22"/>
          <w:lang w:val="en-GB"/>
        </w:rPr>
        <w:t>paratmetre olarak gelen Tran sınıfına ait tran nesnesi ve kategoriler gelmektedir.</w:t>
      </w:r>
      <w:r w:rsidR="00207CAC">
        <w:rPr>
          <w:sz w:val="22"/>
          <w:lang w:val="en-GB"/>
        </w:rPr>
        <w:t xml:space="preserve">  Gelen bu değerleri sınıf içerisinde tutulmakta olan eğitim kümesine ve kategorilere verir.</w:t>
      </w:r>
      <w:r w:rsidR="006E5817" w:rsidRPr="006E5817">
        <w:rPr>
          <w:i/>
          <w:sz w:val="22"/>
          <w:lang w:val="en-GB"/>
        </w:rPr>
        <w:t xml:space="preserve">       </w:t>
      </w:r>
    </w:p>
    <w:p w:rsidR="006E5817" w:rsidRPr="00180616" w:rsidRDefault="006E5817" w:rsidP="00F12D34">
      <w:pPr>
        <w:pStyle w:val="ListeParagraf"/>
        <w:rPr>
          <w:i/>
          <w:sz w:val="22"/>
          <w:lang w:val="en-GB"/>
        </w:rPr>
      </w:pPr>
      <w:r w:rsidRPr="006E5817">
        <w:rPr>
          <w:i/>
          <w:sz w:val="22"/>
          <w:lang w:val="en-GB"/>
        </w:rPr>
        <w:t xml:space="preserve"> </w:t>
      </w:r>
    </w:p>
    <w:p w:rsidR="00A70B41" w:rsidRPr="00A70B41" w:rsidRDefault="00180616" w:rsidP="00F12D34">
      <w:pPr>
        <w:pStyle w:val="ListeParagraf"/>
        <w:numPr>
          <w:ilvl w:val="0"/>
          <w:numId w:val="17"/>
        </w:numPr>
        <w:rPr>
          <w:i/>
          <w:sz w:val="22"/>
        </w:rPr>
      </w:pPr>
      <w:r w:rsidRPr="00180616">
        <w:rPr>
          <w:lang w:val="en-GB"/>
        </w:rPr>
        <w:t xml:space="preserve">  </w:t>
      </w:r>
      <w:r w:rsidR="00F12D34" w:rsidRPr="00F12D34">
        <w:rPr>
          <w:i/>
          <w:sz w:val="22"/>
          <w:lang w:val="en-GB"/>
        </w:rPr>
        <w:t>public string Predict(News file):</w:t>
      </w:r>
      <w:r w:rsidRPr="00F12D34">
        <w:rPr>
          <w:i/>
          <w:sz w:val="22"/>
          <w:lang w:val="en-GB"/>
        </w:rPr>
        <w:t xml:space="preserve">  </w:t>
      </w:r>
      <w:r w:rsidR="00F12D34">
        <w:rPr>
          <w:sz w:val="22"/>
          <w:lang w:val="en-GB"/>
        </w:rPr>
        <w:t xml:space="preserve">Test sınıfı içerisind eyer alan bu sınıf içerisinde parametre olarak dosya üzerinde tahmini sınıflandırma işlemi yapılmaktadır. Bunun için öncelikle olasılık değerleri hesaplanmaktadır. </w:t>
      </w:r>
      <w:r w:rsidR="007D377C">
        <w:rPr>
          <w:sz w:val="22"/>
          <w:lang w:val="en-GB"/>
        </w:rPr>
        <w:t>Herbir kategori dolaşılarak, kategorilere ait eğitim kümesindeki herbir gramın ortalama ve varyans değerleri ile olasılık hesabı yapılmaktadır bunun için aşağıdaki denklen kullanılmıştır.</w:t>
      </w:r>
    </w:p>
    <w:p w:rsidR="003C7AC4" w:rsidRDefault="00A70B41" w:rsidP="003C7AC4">
      <w:pPr>
        <w:pStyle w:val="ListeParagraf"/>
        <w:keepNext/>
      </w:pPr>
      <w:r>
        <w:rPr>
          <w:lang w:val="en-GB"/>
        </w:rPr>
        <w:drawing>
          <wp:inline distT="0" distB="0" distL="0" distR="0" wp14:anchorId="744737EE" wp14:editId="6B39ACA2">
            <wp:extent cx="2432008" cy="6858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52216" cy="691498"/>
                    </a:xfrm>
                    <a:prstGeom prst="rect">
                      <a:avLst/>
                    </a:prstGeom>
                    <a:noFill/>
                    <a:ln>
                      <a:noFill/>
                    </a:ln>
                  </pic:spPr>
                </pic:pic>
              </a:graphicData>
            </a:graphic>
          </wp:inline>
        </w:drawing>
      </w:r>
    </w:p>
    <w:p w:rsidR="003C7AC4" w:rsidRDefault="003C7AC4" w:rsidP="003C7AC4">
      <w:pPr>
        <w:pStyle w:val="ResimYazs"/>
      </w:pPr>
      <w:r w:rsidRPr="00A46778">
        <w:t>Denklem 1: Normal Dağıtıma göre olasılık hesabı(Normal Distribution)</w:t>
      </w:r>
    </w:p>
    <w:p w:rsidR="003C7AC4" w:rsidRDefault="003C7AC4" w:rsidP="003C7AC4">
      <w:pPr>
        <w:pStyle w:val="ListeParagraf"/>
      </w:pPr>
      <w:r>
        <w:lastRenderedPageBreak/>
        <w:t xml:space="preserve">          </w:t>
      </w:r>
    </w:p>
    <w:p w:rsidR="003C7AC4" w:rsidRPr="003C7AC4" w:rsidRDefault="001C6CED" w:rsidP="003C7AC4">
      <w:pPr>
        <w:pStyle w:val="ListeParagraf"/>
        <w:rPr>
          <w:i/>
          <w:sz w:val="22"/>
        </w:rPr>
      </w:pPr>
      <w:r>
        <w:t>Herbir gram için olasılık değeri hesaplandıktan sonra, olasılıkların ve hang</w:t>
      </w:r>
      <w:r w:rsidR="003C7AC4">
        <w:rPr>
          <w:i/>
        </w:rPr>
        <w:t>i</w:t>
      </w:r>
      <w:r>
        <w:t xml:space="preserve"> kategoriye ait olduğunu tutmak için oluşturulan probs Dictionary yapısında eklenir. </w:t>
      </w:r>
      <w:r w:rsidR="002C4441">
        <w:t>Bu fonksiyon geri dönüş olarak olasılık değeri en yüksek olan kategori bilgisini geri döndürür</w:t>
      </w:r>
      <w:r w:rsidR="003C7AC4">
        <w:t>.</w:t>
      </w:r>
    </w:p>
    <w:p w:rsidR="003C7AC4" w:rsidRPr="001C6CED" w:rsidRDefault="003C7AC4" w:rsidP="0019505F">
      <w:pPr>
        <w:pStyle w:val="ResimYazs"/>
        <w:keepNext/>
        <w:rPr>
          <w:i w:val="0"/>
        </w:rPr>
      </w:pPr>
      <w:r>
        <w:rPr>
          <w:i w:val="0"/>
        </w:rPr>
        <w:drawing>
          <wp:inline distT="0" distB="0" distL="0" distR="0">
            <wp:extent cx="3149600" cy="2997905"/>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edict.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12078" cy="3057373"/>
                    </a:xfrm>
                    <a:prstGeom prst="rect">
                      <a:avLst/>
                    </a:prstGeom>
                  </pic:spPr>
                </pic:pic>
              </a:graphicData>
            </a:graphic>
          </wp:inline>
        </w:drawing>
      </w:r>
    </w:p>
    <w:p w:rsidR="00A70B41" w:rsidRPr="0019505F" w:rsidRDefault="00460DED" w:rsidP="00460DED">
      <w:pPr>
        <w:pStyle w:val="ListeParagraf"/>
        <w:numPr>
          <w:ilvl w:val="0"/>
          <w:numId w:val="17"/>
        </w:numPr>
        <w:rPr>
          <w:i/>
          <w:sz w:val="22"/>
        </w:rPr>
      </w:pPr>
      <w:r w:rsidRPr="00460DED">
        <w:rPr>
          <w:i/>
          <w:sz w:val="22"/>
        </w:rPr>
        <w:t>public void PredictAll(List&lt;News&gt; files)</w:t>
      </w:r>
      <w:r>
        <w:rPr>
          <w:i/>
          <w:sz w:val="22"/>
        </w:rPr>
        <w:t xml:space="preserve">: </w:t>
      </w:r>
      <w:r>
        <w:rPr>
          <w:sz w:val="22"/>
        </w:rPr>
        <w:t xml:space="preserve"> Test sınıfı içerisinde yer alan bu fonksiyon içerisinde, test kümesinde yer alan herbir doküman için Predict fonksiyonu çağrılıp, dökümanın hangi kategoriye ait olduğu tahmini gelir.</w:t>
      </w:r>
      <w:r w:rsidR="002442CA">
        <w:rPr>
          <w:sz w:val="22"/>
        </w:rPr>
        <w:t>Gelen tahmin sonucu</w:t>
      </w:r>
      <w:r w:rsidR="00A15ACE">
        <w:rPr>
          <w:sz w:val="22"/>
        </w:rPr>
        <w:t xml:space="preserve"> ve aslında ait olduğu kategori bilgisi</w:t>
      </w:r>
      <w:r w:rsidR="00D00DEB">
        <w:rPr>
          <w:sz w:val="22"/>
        </w:rPr>
        <w:t xml:space="preserve"> </w:t>
      </w:r>
      <w:r w:rsidR="002442CA">
        <w:rPr>
          <w:sz w:val="22"/>
        </w:rPr>
        <w:t xml:space="preserve"> </w:t>
      </w:r>
      <w:r w:rsidR="002442CA" w:rsidRPr="00A15ACE">
        <w:rPr>
          <w:i/>
          <w:sz w:val="22"/>
        </w:rPr>
        <w:t>results</w:t>
      </w:r>
      <w:r w:rsidR="002442CA">
        <w:rPr>
          <w:sz w:val="22"/>
        </w:rPr>
        <w:t xml:space="preserve"> dictionary yapısına eklenir.</w:t>
      </w:r>
    </w:p>
    <w:p w:rsidR="0019505F" w:rsidRDefault="0019505F" w:rsidP="0019505F">
      <w:pPr>
        <w:rPr>
          <w:i/>
          <w:sz w:val="22"/>
        </w:rPr>
      </w:pPr>
      <w:r>
        <w:rPr>
          <w:i/>
          <w:sz w:val="22"/>
        </w:rPr>
        <w:drawing>
          <wp:anchor distT="0" distB="0" distL="114300" distR="114300" simplePos="0" relativeHeight="251662848" behindDoc="0" locked="0" layoutInCell="1" allowOverlap="1">
            <wp:simplePos x="0" y="0"/>
            <wp:positionH relativeFrom="column">
              <wp:posOffset>-135890</wp:posOffset>
            </wp:positionH>
            <wp:positionV relativeFrom="paragraph">
              <wp:posOffset>45720</wp:posOffset>
            </wp:positionV>
            <wp:extent cx="6616700" cy="3758728"/>
            <wp:effectExtent l="0" t="0" r="0" b="0"/>
            <wp:wrapNone/>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ml.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616700" cy="3758728"/>
                    </a:xfrm>
                    <a:prstGeom prst="rect">
                      <a:avLst/>
                    </a:prstGeom>
                  </pic:spPr>
                </pic:pic>
              </a:graphicData>
            </a:graphic>
            <wp14:sizeRelH relativeFrom="margin">
              <wp14:pctWidth>0</wp14:pctWidth>
            </wp14:sizeRelH>
            <wp14:sizeRelV relativeFrom="margin">
              <wp14:pctHeight>0</wp14:pctHeight>
            </wp14:sizeRelV>
          </wp:anchor>
        </w:drawing>
      </w:r>
    </w:p>
    <w:p w:rsidR="0019505F" w:rsidRDefault="0019505F" w:rsidP="0019505F">
      <w:pPr>
        <w:rPr>
          <w:i/>
          <w:sz w:val="22"/>
        </w:rPr>
      </w:pPr>
    </w:p>
    <w:p w:rsidR="0019505F" w:rsidRDefault="0019505F" w:rsidP="0019505F">
      <w:pPr>
        <w:rPr>
          <w:i/>
          <w:sz w:val="22"/>
        </w:rPr>
      </w:pPr>
    </w:p>
    <w:p w:rsidR="0019505F" w:rsidRDefault="0019505F" w:rsidP="0019505F">
      <w:pPr>
        <w:rPr>
          <w:i/>
          <w:sz w:val="22"/>
        </w:rPr>
      </w:pPr>
    </w:p>
    <w:p w:rsidR="0019505F" w:rsidRDefault="0019505F" w:rsidP="0019505F">
      <w:pPr>
        <w:rPr>
          <w:i/>
          <w:sz w:val="22"/>
        </w:rPr>
      </w:pPr>
    </w:p>
    <w:p w:rsidR="0019505F" w:rsidRDefault="0019505F" w:rsidP="0019505F">
      <w:pPr>
        <w:rPr>
          <w:i/>
          <w:sz w:val="22"/>
        </w:rPr>
      </w:pPr>
    </w:p>
    <w:p w:rsidR="0019505F" w:rsidRDefault="0019505F" w:rsidP="0019505F">
      <w:pPr>
        <w:rPr>
          <w:i/>
          <w:sz w:val="22"/>
        </w:rPr>
      </w:pPr>
    </w:p>
    <w:p w:rsidR="0019505F" w:rsidRDefault="0019505F" w:rsidP="0019505F">
      <w:pPr>
        <w:rPr>
          <w:i/>
          <w:sz w:val="22"/>
        </w:rPr>
      </w:pPr>
    </w:p>
    <w:p w:rsidR="0019505F" w:rsidRDefault="0019505F" w:rsidP="0019505F">
      <w:pPr>
        <w:rPr>
          <w:i/>
          <w:sz w:val="22"/>
        </w:rPr>
      </w:pPr>
    </w:p>
    <w:p w:rsidR="0019505F" w:rsidRDefault="0019505F" w:rsidP="0019505F">
      <w:pPr>
        <w:rPr>
          <w:i/>
          <w:sz w:val="22"/>
        </w:rPr>
      </w:pPr>
    </w:p>
    <w:p w:rsidR="0019505F" w:rsidRDefault="0019505F" w:rsidP="0019505F">
      <w:pPr>
        <w:rPr>
          <w:i/>
          <w:sz w:val="22"/>
        </w:rPr>
      </w:pPr>
    </w:p>
    <w:p w:rsidR="0019505F" w:rsidRDefault="0019505F" w:rsidP="0019505F">
      <w:pPr>
        <w:rPr>
          <w:i/>
          <w:sz w:val="22"/>
        </w:rPr>
      </w:pPr>
    </w:p>
    <w:p w:rsidR="0019505F" w:rsidRDefault="0019505F" w:rsidP="0019505F">
      <w:pPr>
        <w:rPr>
          <w:i/>
          <w:sz w:val="22"/>
        </w:rPr>
      </w:pPr>
    </w:p>
    <w:p w:rsidR="0019505F" w:rsidRDefault="0019505F" w:rsidP="0019505F">
      <w:pPr>
        <w:rPr>
          <w:i/>
          <w:sz w:val="22"/>
        </w:rPr>
      </w:pPr>
    </w:p>
    <w:p w:rsidR="0019505F" w:rsidRDefault="0019505F" w:rsidP="0019505F">
      <w:pPr>
        <w:rPr>
          <w:i/>
          <w:sz w:val="22"/>
        </w:rPr>
      </w:pPr>
    </w:p>
    <w:p w:rsidR="0019505F" w:rsidRDefault="0019505F" w:rsidP="0019505F">
      <w:pPr>
        <w:rPr>
          <w:i/>
          <w:sz w:val="22"/>
        </w:rPr>
      </w:pPr>
    </w:p>
    <w:p w:rsidR="0019505F" w:rsidRDefault="0019505F" w:rsidP="0019505F">
      <w:pPr>
        <w:rPr>
          <w:i/>
          <w:sz w:val="22"/>
        </w:rPr>
      </w:pPr>
    </w:p>
    <w:p w:rsidR="0019505F" w:rsidRDefault="0019505F" w:rsidP="0019505F">
      <w:pPr>
        <w:rPr>
          <w:i/>
          <w:sz w:val="22"/>
        </w:rPr>
      </w:pPr>
    </w:p>
    <w:p w:rsidR="0019505F" w:rsidRDefault="0019505F" w:rsidP="0019505F">
      <w:pPr>
        <w:rPr>
          <w:i/>
          <w:sz w:val="22"/>
        </w:rPr>
      </w:pPr>
    </w:p>
    <w:p w:rsidR="0019505F" w:rsidRDefault="0019505F" w:rsidP="0019505F">
      <w:pPr>
        <w:rPr>
          <w:i/>
          <w:sz w:val="22"/>
        </w:rPr>
      </w:pPr>
    </w:p>
    <w:p w:rsidR="0019505F" w:rsidRPr="0019505F" w:rsidRDefault="0019505F" w:rsidP="0019505F">
      <w:pPr>
        <w:rPr>
          <w:i/>
          <w:sz w:val="22"/>
        </w:rPr>
      </w:pPr>
    </w:p>
    <w:p w:rsidR="00A70B41" w:rsidRPr="00A70B41" w:rsidRDefault="00A70B41" w:rsidP="00A70B41">
      <w:pPr>
        <w:pStyle w:val="ListeParagraf"/>
        <w:rPr>
          <w:i/>
          <w:sz w:val="22"/>
        </w:rPr>
      </w:pPr>
    </w:p>
    <w:p w:rsidR="00A70B41" w:rsidRPr="0056154B" w:rsidRDefault="00624C08" w:rsidP="00624C08">
      <w:pPr>
        <w:pStyle w:val="ListeParagraf"/>
        <w:numPr>
          <w:ilvl w:val="0"/>
          <w:numId w:val="17"/>
        </w:numPr>
        <w:rPr>
          <w:i/>
          <w:sz w:val="22"/>
        </w:rPr>
      </w:pPr>
      <w:r w:rsidRPr="00624C08">
        <w:rPr>
          <w:i/>
          <w:sz w:val="22"/>
        </w:rPr>
        <w:t>public Dictionary&lt;string, Tuple&lt;double, double, double&gt;&gt; PrecisionRecallAndFMeasure(List&lt;Tuple&lt;string, string&gt;&gt; predictions</w:t>
      </w:r>
      <w:r w:rsidRPr="0077403B">
        <w:rPr>
          <w:i/>
          <w:sz w:val="28"/>
        </w:rPr>
        <w:t>):</w:t>
      </w:r>
      <w:r w:rsidR="0077403B" w:rsidRPr="0077403B">
        <w:rPr>
          <w:i/>
          <w:sz w:val="28"/>
          <w:vertAlign w:val="superscript"/>
        </w:rPr>
        <w:t>[2]</w:t>
      </w:r>
      <w:r w:rsidRPr="0077403B">
        <w:rPr>
          <w:i/>
          <w:sz w:val="28"/>
        </w:rPr>
        <w:t xml:space="preserve"> </w:t>
      </w:r>
      <w:r w:rsidR="007E59F8" w:rsidRPr="0077403B">
        <w:rPr>
          <w:sz w:val="28"/>
        </w:rPr>
        <w:t xml:space="preserve"> </w:t>
      </w:r>
      <w:r w:rsidR="007E59F8">
        <w:rPr>
          <w:sz w:val="22"/>
        </w:rPr>
        <w:t>Test sınıfı içerisinde yer alan bu fonksiyon içerisinde F-measure, Recall ve Precision değerleri hessaplanmaktadır. Bu değerler aşağıda beliritilen matris yöntemine göre hesaplanmıştır.</w:t>
      </w:r>
    </w:p>
    <w:p w:rsidR="0056154B" w:rsidRPr="0056154B" w:rsidRDefault="0056154B" w:rsidP="0056154B">
      <w:pPr>
        <w:pStyle w:val="ListeParagraf"/>
        <w:rPr>
          <w:i/>
          <w:sz w:val="22"/>
        </w:rPr>
      </w:pPr>
    </w:p>
    <w:p w:rsidR="0056154B" w:rsidRDefault="0056154B" w:rsidP="0056154B">
      <w:pPr>
        <w:pStyle w:val="ListeParagraf"/>
        <w:rPr>
          <w:sz w:val="22"/>
        </w:rPr>
      </w:pPr>
      <w:r>
        <w:rPr>
          <w:sz w:val="22"/>
        </w:rPr>
        <w:t xml:space="preserve">F-measure değeri ise </w:t>
      </w:r>
    </w:p>
    <w:p w:rsidR="0056154B" w:rsidRDefault="0056154B" w:rsidP="0056154B">
      <w:pPr>
        <w:pStyle w:val="ListeParagraf"/>
        <w:rPr>
          <w:rFonts w:eastAsia="Times New Roman"/>
          <w:noProof w:val="0"/>
          <w:color w:val="000000"/>
          <w:sz w:val="22"/>
          <w:szCs w:val="19"/>
          <w:lang w:val="en-GB" w:eastAsia="en-US"/>
        </w:rPr>
      </w:pPr>
      <w:r>
        <w:rPr>
          <w:rFonts w:ascii="Consolas" w:eastAsia="Times New Roman" w:hAnsi="Consolas" w:cs="Consolas"/>
          <w:noProof w:val="0"/>
          <w:color w:val="000000"/>
          <w:sz w:val="19"/>
          <w:szCs w:val="19"/>
          <w:lang w:val="en-GB" w:eastAsia="en-US"/>
        </w:rPr>
        <w:t xml:space="preserve">(2 * precision * recall) / (precision + recall); </w:t>
      </w:r>
    </w:p>
    <w:p w:rsidR="0056154B" w:rsidRDefault="0056154B" w:rsidP="0056154B">
      <w:pPr>
        <w:pStyle w:val="ListeParagraf"/>
        <w:rPr>
          <w:sz w:val="22"/>
        </w:rPr>
      </w:pPr>
    </w:p>
    <w:p w:rsidR="007F1076" w:rsidRPr="0056154B" w:rsidRDefault="007F1076" w:rsidP="0056154B">
      <w:pPr>
        <w:pStyle w:val="ListeParagraf"/>
        <w:rPr>
          <w:sz w:val="22"/>
        </w:rPr>
      </w:pPr>
      <w:r>
        <w:rPr>
          <w:sz w:val="22"/>
        </w:rPr>
        <w:t>Formülü kullanılarak hesaplanmıştır.</w:t>
      </w:r>
    </w:p>
    <w:p w:rsidR="0056154B" w:rsidRPr="0056154B" w:rsidRDefault="0056154B" w:rsidP="0056154B">
      <w:pPr>
        <w:pStyle w:val="ListeParagraf"/>
        <w:rPr>
          <w:sz w:val="22"/>
        </w:rPr>
      </w:pPr>
    </w:p>
    <w:p w:rsidR="0019505F" w:rsidRDefault="0057797C" w:rsidP="0019505F">
      <w:pPr>
        <w:pStyle w:val="ListeParagraf"/>
        <w:rPr>
          <w:i/>
          <w:sz w:val="22"/>
        </w:rPr>
      </w:pPr>
      <w:r>
        <w:rPr>
          <w:i/>
          <w:sz w:val="22"/>
        </w:rPr>
        <w:drawing>
          <wp:inline distT="0" distB="0" distL="0" distR="0">
            <wp:extent cx="2886075" cy="130492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6075" cy="1304925"/>
                    </a:xfrm>
                    <a:prstGeom prst="rect">
                      <a:avLst/>
                    </a:prstGeom>
                    <a:noFill/>
                    <a:ln>
                      <a:noFill/>
                    </a:ln>
                  </pic:spPr>
                </pic:pic>
              </a:graphicData>
            </a:graphic>
          </wp:inline>
        </w:drawing>
      </w:r>
    </w:p>
    <w:p w:rsidR="0019505F" w:rsidRPr="0019505F" w:rsidRDefault="0019505F" w:rsidP="0019505F">
      <w:pPr>
        <w:pStyle w:val="ListeParagraf"/>
        <w:rPr>
          <w:i/>
          <w:sz w:val="22"/>
        </w:rPr>
      </w:pPr>
    </w:p>
    <w:p w:rsidR="00846AA3" w:rsidRDefault="00846AA3" w:rsidP="003C7AC4">
      <w:pPr>
        <w:pStyle w:val="Balk1"/>
      </w:pPr>
      <w:r>
        <w:t>Genel Yapı</w:t>
      </w:r>
    </w:p>
    <w:p w:rsidR="0019505F" w:rsidRDefault="0019505F" w:rsidP="0019505F"/>
    <w:p w:rsidR="0019505F" w:rsidRDefault="0019505F" w:rsidP="0019505F"/>
    <w:p w:rsidR="0019505F" w:rsidRPr="0019505F" w:rsidRDefault="0019505F" w:rsidP="0019505F"/>
    <w:p w:rsidR="003C7AC4" w:rsidRPr="003C7AC4" w:rsidRDefault="003C7AC4" w:rsidP="003C7AC4"/>
    <w:p w:rsidR="00846AA3" w:rsidRDefault="00846AA3" w:rsidP="00846AA3"/>
    <w:p w:rsidR="00846AA3" w:rsidRPr="0019505F" w:rsidRDefault="0019505F" w:rsidP="00846AA3">
      <w:pPr>
        <w:rPr>
          <w:b/>
        </w:rPr>
      </w:pPr>
      <w:r>
        <w:rPr>
          <w:b/>
        </w:rPr>
        <w:t>4.1 UML diyagramı</w:t>
      </w:r>
    </w:p>
    <w:p w:rsidR="00846AA3" w:rsidRDefault="00846AA3" w:rsidP="00846AA3"/>
    <w:p w:rsidR="0019505F" w:rsidRDefault="0019505F" w:rsidP="00846AA3"/>
    <w:p w:rsidR="0019505F" w:rsidRDefault="0019505F" w:rsidP="00846AA3"/>
    <w:p w:rsidR="0019505F" w:rsidRDefault="0019505F" w:rsidP="00846AA3"/>
    <w:p w:rsidR="0019505F" w:rsidRDefault="0019505F" w:rsidP="00846AA3"/>
    <w:p w:rsidR="0019505F" w:rsidRDefault="0019505F" w:rsidP="00846AA3"/>
    <w:p w:rsidR="0019505F" w:rsidRDefault="0019505F" w:rsidP="00846AA3"/>
    <w:p w:rsidR="0019505F" w:rsidRDefault="0019505F" w:rsidP="00846AA3"/>
    <w:p w:rsidR="0019505F" w:rsidRDefault="0019505F" w:rsidP="00846AA3"/>
    <w:p w:rsidR="0019505F" w:rsidRDefault="0019505F" w:rsidP="00846AA3"/>
    <w:p w:rsidR="0019505F" w:rsidRDefault="0019505F" w:rsidP="00846AA3"/>
    <w:p w:rsidR="0019505F" w:rsidRDefault="0019505F" w:rsidP="00846AA3"/>
    <w:p w:rsidR="0019505F" w:rsidRDefault="0019505F" w:rsidP="00846AA3"/>
    <w:p w:rsidR="0019505F" w:rsidRDefault="0019505F" w:rsidP="00846AA3"/>
    <w:p w:rsidR="0019505F" w:rsidRDefault="0019505F" w:rsidP="00846AA3"/>
    <w:p w:rsidR="0019505F" w:rsidRDefault="0019505F" w:rsidP="00846AA3"/>
    <w:p w:rsidR="0019505F" w:rsidRDefault="0019505F" w:rsidP="00846AA3"/>
    <w:p w:rsidR="0019505F" w:rsidRDefault="0019505F" w:rsidP="00846AA3"/>
    <w:p w:rsidR="0019505F" w:rsidRDefault="0019505F" w:rsidP="00846AA3"/>
    <w:p w:rsidR="0019505F" w:rsidRDefault="0019505F" w:rsidP="00846AA3"/>
    <w:p w:rsidR="0019505F" w:rsidRDefault="0019505F" w:rsidP="00846AA3"/>
    <w:p w:rsidR="00846AA3" w:rsidRPr="00846AA3" w:rsidRDefault="00846AA3" w:rsidP="00846AA3"/>
    <w:p w:rsidR="00846AA3" w:rsidRPr="00846AA3" w:rsidRDefault="00846AA3" w:rsidP="00846AA3">
      <w:pPr>
        <w:pStyle w:val="Balk1"/>
        <w:numPr>
          <w:ilvl w:val="0"/>
          <w:numId w:val="0"/>
        </w:numPr>
        <w:ind w:left="28"/>
        <w:jc w:val="both"/>
      </w:pPr>
      <w:r>
        <w:lastRenderedPageBreak/>
        <w:t>5.</w:t>
      </w:r>
      <w:r w:rsidR="008A6E81">
        <w:t>Referanslar</w:t>
      </w:r>
    </w:p>
    <w:p w:rsidR="009F30FE" w:rsidRDefault="009F30FE" w:rsidP="009F30FE">
      <w:pPr>
        <w:pStyle w:val="Reference"/>
        <w:numPr>
          <w:ilvl w:val="0"/>
          <w:numId w:val="0"/>
        </w:numPr>
        <w:ind w:left="360"/>
      </w:pPr>
    </w:p>
    <w:p w:rsidR="009F30FE" w:rsidRDefault="00390040" w:rsidP="009F30FE">
      <w:pPr>
        <w:pStyle w:val="Reference"/>
      </w:pPr>
      <w:hyperlink r:id="rId18" w:history="1">
        <w:r w:rsidR="009F30FE" w:rsidRPr="00736417">
          <w:rPr>
            <w:rStyle w:val="Kpr"/>
          </w:rPr>
          <w:t>http://bilgisayarkavramlari.sadievrenseker.com/2008/12/21/bayes-aglari-bayesian-network/</w:t>
        </w:r>
      </w:hyperlink>
    </w:p>
    <w:p w:rsidR="009F30FE" w:rsidRDefault="009F30FE" w:rsidP="009F30FE">
      <w:pPr>
        <w:pStyle w:val="Reference"/>
        <w:numPr>
          <w:ilvl w:val="0"/>
          <w:numId w:val="0"/>
        </w:numPr>
        <w:ind w:left="360"/>
      </w:pPr>
    </w:p>
    <w:p w:rsidR="009F30FE" w:rsidRDefault="00390040" w:rsidP="009F30FE">
      <w:pPr>
        <w:pStyle w:val="Reference"/>
      </w:pPr>
      <w:hyperlink r:id="rId19" w:history="1">
        <w:r w:rsidR="009F30FE" w:rsidRPr="00736417">
          <w:rPr>
            <w:rStyle w:val="Kpr"/>
          </w:rPr>
          <w:t>https://towardsdatascience.com/model-evaluation-i-precision-and-recall-166ddb257c7b</w:t>
        </w:r>
      </w:hyperlink>
    </w:p>
    <w:p w:rsidR="009F30FE" w:rsidRDefault="009F30FE" w:rsidP="009F30FE">
      <w:pPr>
        <w:pStyle w:val="Reference"/>
        <w:numPr>
          <w:ilvl w:val="0"/>
          <w:numId w:val="0"/>
        </w:numPr>
        <w:ind w:left="360"/>
      </w:pPr>
    </w:p>
    <w:p w:rsidR="009F30FE" w:rsidRDefault="00390040" w:rsidP="00FA0BED">
      <w:pPr>
        <w:pStyle w:val="Reference"/>
      </w:pPr>
      <w:hyperlink r:id="rId20" w:history="1">
        <w:r w:rsidR="00FA0BED" w:rsidRPr="00736417">
          <w:rPr>
            <w:rStyle w:val="Kpr"/>
          </w:rPr>
          <w:t>https://medium.com/@theflyingmantis/text-classification-in-nlp-naive-bayes-a606bf419f8c</w:t>
        </w:r>
      </w:hyperlink>
    </w:p>
    <w:p w:rsidR="00FA0BED" w:rsidRDefault="00FA0BED" w:rsidP="00FA0BED">
      <w:pPr>
        <w:pStyle w:val="ListeParagraf"/>
      </w:pPr>
    </w:p>
    <w:p w:rsidR="00FA0BED" w:rsidRDefault="00390040" w:rsidP="00B24998">
      <w:pPr>
        <w:pStyle w:val="Reference"/>
      </w:pPr>
      <w:hyperlink r:id="rId21" w:history="1">
        <w:r w:rsidR="00B24998" w:rsidRPr="00736417">
          <w:rPr>
            <w:rStyle w:val="Kpr"/>
          </w:rPr>
          <w:t>https://machinelearningmastery.com/naive-bayes-for-machine-learning/</w:t>
        </w:r>
      </w:hyperlink>
    </w:p>
    <w:p w:rsidR="00B24998" w:rsidRDefault="00B24998" w:rsidP="00B24998">
      <w:pPr>
        <w:pStyle w:val="ListeParagraf"/>
      </w:pPr>
    </w:p>
    <w:p w:rsidR="009F30FE" w:rsidRDefault="009F30FE" w:rsidP="0019505F">
      <w:pPr>
        <w:pStyle w:val="Reference"/>
        <w:numPr>
          <w:ilvl w:val="0"/>
          <w:numId w:val="0"/>
        </w:numPr>
        <w:ind w:left="360"/>
      </w:pPr>
      <w:bookmarkStart w:id="0" w:name="_GoBack"/>
      <w:bookmarkEnd w:id="0"/>
    </w:p>
    <w:p w:rsidR="00710677" w:rsidRPr="00710677" w:rsidRDefault="00710677" w:rsidP="009F30FE">
      <w:pPr>
        <w:pStyle w:val="Balk1"/>
        <w:numPr>
          <w:ilvl w:val="0"/>
          <w:numId w:val="0"/>
        </w:numPr>
        <w:ind w:left="28"/>
        <w:jc w:val="both"/>
      </w:pPr>
    </w:p>
    <w:p w:rsidR="00710677" w:rsidRPr="00710677" w:rsidRDefault="00710677" w:rsidP="00710677">
      <w:pPr>
        <w:pStyle w:val="Balk1"/>
        <w:numPr>
          <w:ilvl w:val="0"/>
          <w:numId w:val="0"/>
        </w:numPr>
        <w:ind w:left="28"/>
        <w:jc w:val="both"/>
      </w:pPr>
    </w:p>
    <w:p w:rsidR="00710677" w:rsidRPr="00710677" w:rsidRDefault="00710677" w:rsidP="00710677"/>
    <w:p w:rsidR="00710677" w:rsidRPr="00710677" w:rsidRDefault="00710677" w:rsidP="00710677">
      <w:pPr>
        <w:pStyle w:val="Balk1"/>
        <w:numPr>
          <w:ilvl w:val="0"/>
          <w:numId w:val="0"/>
        </w:numPr>
        <w:ind w:left="28"/>
        <w:jc w:val="both"/>
      </w:pPr>
    </w:p>
    <w:p w:rsidR="002F1F67" w:rsidRDefault="002F1F67" w:rsidP="002F1F67"/>
    <w:p w:rsidR="002F1F67" w:rsidRDefault="002F1F67" w:rsidP="002F1F67"/>
    <w:p w:rsidR="002F1F67" w:rsidRPr="002F1F67" w:rsidRDefault="002F1F67" w:rsidP="002F1F67"/>
    <w:p w:rsidR="002F1F67" w:rsidRDefault="002F1F67" w:rsidP="002F1F67">
      <w:pPr>
        <w:keepNext/>
      </w:pPr>
    </w:p>
    <w:p w:rsidR="00EF0C65" w:rsidRPr="00D46A0D" w:rsidRDefault="00EF0C65" w:rsidP="00D46A0D">
      <w:pPr>
        <w:pStyle w:val="ResimYazs"/>
        <w:jc w:val="left"/>
        <w:rPr>
          <w:i w:val="0"/>
          <w:sz w:val="20"/>
        </w:rPr>
      </w:pPr>
    </w:p>
    <w:p w:rsidR="00D72291" w:rsidRDefault="00D72291" w:rsidP="00D72291">
      <w:pPr>
        <w:pStyle w:val="ResimYazs"/>
        <w:keepNext/>
      </w:pPr>
    </w:p>
    <w:p w:rsidR="008749B1" w:rsidRDefault="008749B1" w:rsidP="00D72291">
      <w:pPr>
        <w:pStyle w:val="ResimYazs"/>
        <w:jc w:val="center"/>
      </w:pPr>
    </w:p>
    <w:p w:rsidR="00EF0C65" w:rsidRDefault="00EF0C65" w:rsidP="00D72291">
      <w:pPr>
        <w:pStyle w:val="ResimYazs"/>
        <w:jc w:val="center"/>
      </w:pPr>
    </w:p>
    <w:p w:rsidR="00EF0C65" w:rsidRDefault="00EF0C65" w:rsidP="00EF0C65">
      <w:pPr>
        <w:pStyle w:val="ResimYazs"/>
        <w:keepNext/>
        <w:jc w:val="center"/>
      </w:pPr>
    </w:p>
    <w:p w:rsidR="001B4D16" w:rsidRPr="001B4D16" w:rsidRDefault="001B4D16" w:rsidP="001B4D16">
      <w:pPr>
        <w:pStyle w:val="ResimYazs"/>
        <w:jc w:val="center"/>
        <w:rPr>
          <w:sz w:val="20"/>
        </w:rPr>
      </w:pPr>
    </w:p>
    <w:p w:rsidR="00A215F1" w:rsidRDefault="00A215F1" w:rsidP="007A12F6"/>
    <w:p w:rsidR="00EF0C65" w:rsidRDefault="00EF0C65" w:rsidP="00EF0C65">
      <w:pPr>
        <w:keepNext/>
      </w:pPr>
    </w:p>
    <w:p w:rsidR="007C14AF" w:rsidRDefault="007C14AF" w:rsidP="00EF0C65">
      <w:pPr>
        <w:pStyle w:val="ResimYazs"/>
        <w:jc w:val="center"/>
      </w:pPr>
    </w:p>
    <w:p w:rsidR="009B5395" w:rsidRDefault="009B5395" w:rsidP="007A12F6"/>
    <w:p w:rsidR="007C14AF" w:rsidRDefault="007C14AF" w:rsidP="007C14AF">
      <w:pPr>
        <w:keepNext/>
      </w:pPr>
    </w:p>
    <w:p w:rsidR="009B5395" w:rsidRDefault="009B5395" w:rsidP="007A12F6"/>
    <w:p w:rsidR="009B5395" w:rsidRDefault="009B5395" w:rsidP="007A12F6"/>
    <w:p w:rsidR="009B5395" w:rsidRDefault="009B5395" w:rsidP="007A12F6"/>
    <w:p w:rsidR="009B5395" w:rsidRDefault="009B5395" w:rsidP="007A12F6"/>
    <w:p w:rsidR="009B5395" w:rsidRDefault="009B5395" w:rsidP="007A12F6"/>
    <w:p w:rsidR="009B5395" w:rsidRDefault="009B5395" w:rsidP="007A12F6"/>
    <w:p w:rsidR="009B5395" w:rsidRDefault="009B5395" w:rsidP="007A12F6"/>
    <w:p w:rsidR="009B5395" w:rsidRPr="007A12F6" w:rsidRDefault="009B5395" w:rsidP="007A12F6"/>
    <w:p w:rsidR="00BA3757" w:rsidRDefault="00BA3757" w:rsidP="00BA3757">
      <w:pPr>
        <w:pStyle w:val="Reference"/>
        <w:numPr>
          <w:ilvl w:val="0"/>
          <w:numId w:val="0"/>
        </w:numPr>
        <w:ind w:left="357"/>
      </w:pPr>
    </w:p>
    <w:p w:rsidR="00E01C04" w:rsidRPr="00E01C04" w:rsidRDefault="00E01C04" w:rsidP="00E01C04">
      <w:pPr>
        <w:rPr>
          <w:sz w:val="18"/>
          <w:szCs w:val="18"/>
        </w:rPr>
      </w:pPr>
    </w:p>
    <w:p w:rsidR="00A613E9" w:rsidRDefault="00A613E9">
      <w:pPr>
        <w:pStyle w:val="Reference"/>
        <w:numPr>
          <w:ilvl w:val="0"/>
          <w:numId w:val="0"/>
        </w:numPr>
        <w:rPr>
          <w:b/>
          <w:bCs/>
        </w:rPr>
        <w:sectPr w:rsidR="00A613E9" w:rsidSect="00EF0C65">
          <w:type w:val="continuous"/>
          <w:pgSz w:w="11906" w:h="16838"/>
          <w:pgMar w:top="1588" w:right="1134" w:bottom="1276" w:left="1134" w:header="720" w:footer="720" w:gutter="0"/>
          <w:cols w:num="2" w:space="544"/>
          <w:docGrid w:linePitch="360"/>
        </w:sectPr>
      </w:pPr>
    </w:p>
    <w:p w:rsidR="0032632B" w:rsidRPr="0032632B" w:rsidRDefault="0032632B" w:rsidP="0032632B">
      <w:pPr>
        <w:pStyle w:val="ResimYazs"/>
      </w:pPr>
    </w:p>
    <w:p w:rsidR="00C95F1F" w:rsidRPr="001D6F1C" w:rsidRDefault="00C95F1F" w:rsidP="00C95F1F">
      <w:pPr>
        <w:pStyle w:val="ResimYazs"/>
        <w:jc w:val="center"/>
        <w:rPr>
          <w:sz w:val="20"/>
        </w:rPr>
      </w:pPr>
    </w:p>
    <w:sectPr w:rsidR="00C95F1F" w:rsidRPr="001D6F1C" w:rsidSect="00303959">
      <w:type w:val="continuous"/>
      <w:pgSz w:w="11906" w:h="16838"/>
      <w:pgMar w:top="1588" w:right="1134" w:bottom="1871" w:left="1134" w:header="720" w:footer="720" w:gutter="0"/>
      <w:cols w:num="2" w:space="5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0040" w:rsidRDefault="00390040" w:rsidP="00F56E0A">
      <w:r>
        <w:separator/>
      </w:r>
    </w:p>
  </w:endnote>
  <w:endnote w:type="continuationSeparator" w:id="0">
    <w:p w:rsidR="00390040" w:rsidRDefault="00390040" w:rsidP="00F56E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iberation Sans">
    <w:altName w:val="Yu Gothic"/>
    <w:charset w:val="80"/>
    <w:family w:val="swiss"/>
    <w:pitch w:val="variable"/>
  </w:font>
  <w:font w:name="DejaVu Sans">
    <w:charset w:val="80"/>
    <w:family w:val="auto"/>
    <w:pitch w:val="variable"/>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0040" w:rsidRDefault="00390040" w:rsidP="00F56E0A">
      <w:r>
        <w:separator/>
      </w:r>
    </w:p>
  </w:footnote>
  <w:footnote w:type="continuationSeparator" w:id="0">
    <w:p w:rsidR="00390040" w:rsidRDefault="00390040" w:rsidP="00F56E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Balk1"/>
      <w:lvlText w:val="%1."/>
      <w:lvlJc w:val="left"/>
      <w:pPr>
        <w:tabs>
          <w:tab w:val="num" w:pos="360"/>
        </w:tabs>
        <w:ind w:left="28" w:hanging="28"/>
      </w:pPr>
    </w:lvl>
    <w:lvl w:ilvl="1">
      <w:start w:val="1"/>
      <w:numFmt w:val="decimal"/>
      <w:pStyle w:val="Balk2"/>
      <w:lvlText w:val="%1.%2."/>
      <w:lvlJc w:val="left"/>
      <w:pPr>
        <w:tabs>
          <w:tab w:val="num" w:pos="360"/>
        </w:tabs>
        <w:ind w:left="0" w:firstLine="0"/>
      </w:pPr>
    </w:lvl>
    <w:lvl w:ilvl="2">
      <w:start w:val="1"/>
      <w:numFmt w:val="decimal"/>
      <w:pStyle w:val="Balk3"/>
      <w:lvlText w:val="%1.%2.%3."/>
      <w:lvlJc w:val="left"/>
      <w:pPr>
        <w:tabs>
          <w:tab w:val="num" w:pos="720"/>
        </w:tabs>
        <w:ind w:left="0" w:firstLine="0"/>
      </w:pPr>
    </w:lvl>
    <w:lvl w:ilvl="3">
      <w:start w:val="1"/>
      <w:numFmt w:val="decimal"/>
      <w:pStyle w:val="Balk4"/>
      <w:lvlText w:val="%1.%2.%3.%4"/>
      <w:lvlJc w:val="left"/>
      <w:pPr>
        <w:tabs>
          <w:tab w:val="num" w:pos="0"/>
        </w:tabs>
        <w:ind w:left="0" w:firstLine="0"/>
      </w:pPr>
    </w:lvl>
    <w:lvl w:ilvl="4">
      <w:start w:val="1"/>
      <w:numFmt w:val="decimal"/>
      <w:pStyle w:val="Balk5"/>
      <w:lvlText w:val="%1.%2.%3.%4.%5"/>
      <w:lvlJc w:val="left"/>
      <w:pPr>
        <w:tabs>
          <w:tab w:val="num" w:pos="0"/>
        </w:tabs>
        <w:ind w:left="0" w:firstLine="0"/>
      </w:pPr>
    </w:lvl>
    <w:lvl w:ilvl="5">
      <w:start w:val="1"/>
      <w:numFmt w:val="decimal"/>
      <w:pStyle w:val="Balk6"/>
      <w:lvlText w:val="%1.%2.%3.%4.%5.%6"/>
      <w:lvlJc w:val="left"/>
      <w:pPr>
        <w:tabs>
          <w:tab w:val="num" w:pos="0"/>
        </w:tabs>
        <w:ind w:left="0" w:firstLine="0"/>
      </w:pPr>
    </w:lvl>
    <w:lvl w:ilvl="6">
      <w:start w:val="1"/>
      <w:numFmt w:val="decimal"/>
      <w:pStyle w:val="Balk7"/>
      <w:lvlText w:val="%1.%2.%3.%4.%5.%6.%7"/>
      <w:lvlJc w:val="left"/>
      <w:pPr>
        <w:tabs>
          <w:tab w:val="num" w:pos="0"/>
        </w:tabs>
        <w:ind w:left="0" w:firstLine="0"/>
      </w:pPr>
    </w:lvl>
    <w:lvl w:ilvl="7">
      <w:start w:val="1"/>
      <w:numFmt w:val="decimal"/>
      <w:pStyle w:val="Balk8"/>
      <w:lvlText w:val="%1.%2.%3.%4.%5.%6.%7.%8"/>
      <w:lvlJc w:val="left"/>
      <w:pPr>
        <w:tabs>
          <w:tab w:val="num" w:pos="0"/>
        </w:tabs>
        <w:ind w:left="0" w:firstLine="0"/>
      </w:pPr>
    </w:lvl>
    <w:lvl w:ilvl="8">
      <w:start w:val="1"/>
      <w:numFmt w:val="decimal"/>
      <w:pStyle w:val="Balk9"/>
      <w:lvlText w:val="%1.%2.%3.%4.%5.%6.%7.%8.%9"/>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bullet"/>
      <w:pStyle w:val="GvdeMetniGirintisi"/>
      <w:lvlText w:val=""/>
      <w:lvlJc w:val="left"/>
      <w:pPr>
        <w:tabs>
          <w:tab w:val="num" w:pos="360"/>
        </w:tabs>
        <w:ind w:left="360" w:hanging="360"/>
      </w:pPr>
      <w:rPr>
        <w:rFonts w:ascii="Symbol" w:hAnsi="Symbol" w:cs="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360"/>
        </w:tabs>
        <w:ind w:left="360" w:hanging="247"/>
      </w:pPr>
      <w:rPr>
        <w:rFonts w:ascii="Symbol" w:hAnsi="Symbol" w:cs="Symbol"/>
      </w:rPr>
    </w:lvl>
  </w:abstractNum>
  <w:abstractNum w:abstractNumId="3" w15:restartNumberingAfterBreak="0">
    <w:nsid w:val="00000004"/>
    <w:multiLevelType w:val="singleLevel"/>
    <w:tmpl w:val="00000004"/>
    <w:name w:val="WW8Num4"/>
    <w:lvl w:ilvl="0">
      <w:start w:val="1"/>
      <w:numFmt w:val="decimal"/>
      <w:pStyle w:val="NumItem"/>
      <w:lvlText w:val="%1."/>
      <w:lvlJc w:val="left"/>
      <w:pPr>
        <w:tabs>
          <w:tab w:val="num" w:pos="360"/>
        </w:tabs>
        <w:ind w:left="360" w:hanging="360"/>
      </w:pPr>
    </w:lvl>
  </w:abstractNum>
  <w:abstractNum w:abstractNumId="4" w15:restartNumberingAfterBreak="0">
    <w:nsid w:val="00000005"/>
    <w:multiLevelType w:val="singleLevel"/>
    <w:tmpl w:val="00000005"/>
    <w:name w:val="WW8Num5"/>
    <w:lvl w:ilvl="0">
      <w:start w:val="1"/>
      <w:numFmt w:val="decimal"/>
      <w:pStyle w:val="Reference"/>
      <w:lvlText w:val="[%1]"/>
      <w:lvlJc w:val="left"/>
      <w:pPr>
        <w:tabs>
          <w:tab w:val="num" w:pos="360"/>
        </w:tabs>
        <w:ind w:left="360" w:hanging="360"/>
      </w:pPr>
    </w:lvl>
  </w:abstractNum>
  <w:abstractNum w:abstractNumId="5" w15:restartNumberingAfterBreak="0">
    <w:nsid w:val="00000006"/>
    <w:multiLevelType w:val="multilevel"/>
    <w:tmpl w:val="00000006"/>
    <w:name w:val="WW8Num6"/>
    <w:lvl w:ilvl="0">
      <w:start w:val="1"/>
      <w:numFmt w:val="none"/>
      <w:pStyle w:val="Item"/>
      <w:suff w:val="nothing"/>
      <w:lvlText w:val=""/>
      <w:lvlJc w:val="left"/>
      <w:pPr>
        <w:tabs>
          <w:tab w:val="num" w:pos="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8350D14"/>
    <w:multiLevelType w:val="hybridMultilevel"/>
    <w:tmpl w:val="ED1878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3F44A5"/>
    <w:multiLevelType w:val="hybridMultilevel"/>
    <w:tmpl w:val="4BFEAD12"/>
    <w:lvl w:ilvl="0" w:tplc="08090001">
      <w:start w:val="1"/>
      <w:numFmt w:val="bullet"/>
      <w:lvlText w:val=""/>
      <w:lvlJc w:val="left"/>
      <w:pPr>
        <w:ind w:left="748" w:hanging="360"/>
      </w:pPr>
      <w:rPr>
        <w:rFonts w:ascii="Symbol" w:hAnsi="Symbol" w:hint="default"/>
      </w:rPr>
    </w:lvl>
    <w:lvl w:ilvl="1" w:tplc="08090003" w:tentative="1">
      <w:start w:val="1"/>
      <w:numFmt w:val="bullet"/>
      <w:lvlText w:val="o"/>
      <w:lvlJc w:val="left"/>
      <w:pPr>
        <w:ind w:left="1468" w:hanging="360"/>
      </w:pPr>
      <w:rPr>
        <w:rFonts w:ascii="Courier New" w:hAnsi="Courier New" w:cs="Courier New" w:hint="default"/>
      </w:rPr>
    </w:lvl>
    <w:lvl w:ilvl="2" w:tplc="08090005" w:tentative="1">
      <w:start w:val="1"/>
      <w:numFmt w:val="bullet"/>
      <w:lvlText w:val=""/>
      <w:lvlJc w:val="left"/>
      <w:pPr>
        <w:ind w:left="2188" w:hanging="360"/>
      </w:pPr>
      <w:rPr>
        <w:rFonts w:ascii="Wingdings" w:hAnsi="Wingdings" w:hint="default"/>
      </w:rPr>
    </w:lvl>
    <w:lvl w:ilvl="3" w:tplc="08090001" w:tentative="1">
      <w:start w:val="1"/>
      <w:numFmt w:val="bullet"/>
      <w:lvlText w:val=""/>
      <w:lvlJc w:val="left"/>
      <w:pPr>
        <w:ind w:left="2908" w:hanging="360"/>
      </w:pPr>
      <w:rPr>
        <w:rFonts w:ascii="Symbol" w:hAnsi="Symbol" w:hint="default"/>
      </w:rPr>
    </w:lvl>
    <w:lvl w:ilvl="4" w:tplc="08090003" w:tentative="1">
      <w:start w:val="1"/>
      <w:numFmt w:val="bullet"/>
      <w:lvlText w:val="o"/>
      <w:lvlJc w:val="left"/>
      <w:pPr>
        <w:ind w:left="3628" w:hanging="360"/>
      </w:pPr>
      <w:rPr>
        <w:rFonts w:ascii="Courier New" w:hAnsi="Courier New" w:cs="Courier New" w:hint="default"/>
      </w:rPr>
    </w:lvl>
    <w:lvl w:ilvl="5" w:tplc="08090005" w:tentative="1">
      <w:start w:val="1"/>
      <w:numFmt w:val="bullet"/>
      <w:lvlText w:val=""/>
      <w:lvlJc w:val="left"/>
      <w:pPr>
        <w:ind w:left="4348" w:hanging="360"/>
      </w:pPr>
      <w:rPr>
        <w:rFonts w:ascii="Wingdings" w:hAnsi="Wingdings" w:hint="default"/>
      </w:rPr>
    </w:lvl>
    <w:lvl w:ilvl="6" w:tplc="08090001" w:tentative="1">
      <w:start w:val="1"/>
      <w:numFmt w:val="bullet"/>
      <w:lvlText w:val=""/>
      <w:lvlJc w:val="left"/>
      <w:pPr>
        <w:ind w:left="5068" w:hanging="360"/>
      </w:pPr>
      <w:rPr>
        <w:rFonts w:ascii="Symbol" w:hAnsi="Symbol" w:hint="default"/>
      </w:rPr>
    </w:lvl>
    <w:lvl w:ilvl="7" w:tplc="08090003" w:tentative="1">
      <w:start w:val="1"/>
      <w:numFmt w:val="bullet"/>
      <w:lvlText w:val="o"/>
      <w:lvlJc w:val="left"/>
      <w:pPr>
        <w:ind w:left="5788" w:hanging="360"/>
      </w:pPr>
      <w:rPr>
        <w:rFonts w:ascii="Courier New" w:hAnsi="Courier New" w:cs="Courier New" w:hint="default"/>
      </w:rPr>
    </w:lvl>
    <w:lvl w:ilvl="8" w:tplc="08090005" w:tentative="1">
      <w:start w:val="1"/>
      <w:numFmt w:val="bullet"/>
      <w:lvlText w:val=""/>
      <w:lvlJc w:val="left"/>
      <w:pPr>
        <w:ind w:left="6508" w:hanging="360"/>
      </w:pPr>
      <w:rPr>
        <w:rFonts w:ascii="Wingdings" w:hAnsi="Wingdings" w:hint="default"/>
      </w:rPr>
    </w:lvl>
  </w:abstractNum>
  <w:abstractNum w:abstractNumId="8" w15:restartNumberingAfterBreak="0">
    <w:nsid w:val="34FA2489"/>
    <w:multiLevelType w:val="hybridMultilevel"/>
    <w:tmpl w:val="869476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129615B"/>
    <w:multiLevelType w:val="hybridMultilevel"/>
    <w:tmpl w:val="6AC8F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7C758D"/>
    <w:multiLevelType w:val="hybridMultilevel"/>
    <w:tmpl w:val="D34C8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6A83816"/>
    <w:multiLevelType w:val="hybridMultilevel"/>
    <w:tmpl w:val="BF940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5756105"/>
    <w:multiLevelType w:val="hybridMultilevel"/>
    <w:tmpl w:val="25D6F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9"/>
  </w:num>
  <w:num w:numId="8">
    <w:abstractNumId w:val="0"/>
  </w:num>
  <w:num w:numId="9">
    <w:abstractNumId w:val="0"/>
  </w:num>
  <w:num w:numId="10">
    <w:abstractNumId w:val="1"/>
  </w:num>
  <w:num w:numId="11">
    <w:abstractNumId w:val="0"/>
  </w:num>
  <w:num w:numId="12">
    <w:abstractNumId w:val="0"/>
  </w:num>
  <w:num w:numId="13">
    <w:abstractNumId w:val="0"/>
  </w:num>
  <w:num w:numId="14">
    <w:abstractNumId w:val="12"/>
  </w:num>
  <w:num w:numId="15">
    <w:abstractNumId w:val="10"/>
  </w:num>
  <w:num w:numId="16">
    <w:abstractNumId w:val="11"/>
  </w:num>
  <w:num w:numId="17">
    <w:abstractNumId w:val="8"/>
  </w:num>
  <w:num w:numId="18">
    <w:abstractNumId w:val="6"/>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embedSystemFonts/>
  <w:activeWritingStyle w:appName="MSWord" w:lang="en-GB" w:vendorID="64" w:dllVersion="0" w:nlCheck="1" w:checkStyle="0"/>
  <w:activeWritingStyle w:appName="MSWord" w:lang="tr-TR" w:vendorID="64" w:dllVersion="0" w:nlCheck="1" w:checkStyle="0"/>
  <w:activeWritingStyle w:appName="MSWord" w:lang="en-GB" w:vendorID="64" w:dllVersion="4096" w:nlCheck="1" w:checkStyle="0"/>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2"/>
    <w:compatSetting w:name="useWord2013TrackBottomHyphenation" w:uri="http://schemas.microsoft.com/office/word" w:val="1"/>
  </w:compat>
  <w:rsids>
    <w:rsidRoot w:val="004F6008"/>
    <w:rsid w:val="00002946"/>
    <w:rsid w:val="0003749E"/>
    <w:rsid w:val="00050A8B"/>
    <w:rsid w:val="00070BB9"/>
    <w:rsid w:val="0009754D"/>
    <w:rsid w:val="000C61E1"/>
    <w:rsid w:val="000D288B"/>
    <w:rsid w:val="000E63DD"/>
    <w:rsid w:val="001039CE"/>
    <w:rsid w:val="00105520"/>
    <w:rsid w:val="00117D3B"/>
    <w:rsid w:val="001266F4"/>
    <w:rsid w:val="00130944"/>
    <w:rsid w:val="00142A89"/>
    <w:rsid w:val="00180616"/>
    <w:rsid w:val="001817AE"/>
    <w:rsid w:val="00181BBB"/>
    <w:rsid w:val="0019505F"/>
    <w:rsid w:val="001A26B3"/>
    <w:rsid w:val="001B4D16"/>
    <w:rsid w:val="001C2A83"/>
    <w:rsid w:val="001C6CED"/>
    <w:rsid w:val="001D5217"/>
    <w:rsid w:val="001D67D3"/>
    <w:rsid w:val="001D6F1C"/>
    <w:rsid w:val="001D79D0"/>
    <w:rsid w:val="00207CAC"/>
    <w:rsid w:val="002228F4"/>
    <w:rsid w:val="0022472E"/>
    <w:rsid w:val="0022706F"/>
    <w:rsid w:val="002442CA"/>
    <w:rsid w:val="002658F3"/>
    <w:rsid w:val="002730DB"/>
    <w:rsid w:val="002C4441"/>
    <w:rsid w:val="002D4F00"/>
    <w:rsid w:val="002F1F67"/>
    <w:rsid w:val="00303959"/>
    <w:rsid w:val="00303BF7"/>
    <w:rsid w:val="003132D2"/>
    <w:rsid w:val="003136AD"/>
    <w:rsid w:val="003174AF"/>
    <w:rsid w:val="0032632B"/>
    <w:rsid w:val="003403B6"/>
    <w:rsid w:val="00340A91"/>
    <w:rsid w:val="00342D4C"/>
    <w:rsid w:val="00343605"/>
    <w:rsid w:val="003774C0"/>
    <w:rsid w:val="00390040"/>
    <w:rsid w:val="003A6DCD"/>
    <w:rsid w:val="003C7AC4"/>
    <w:rsid w:val="003D40FB"/>
    <w:rsid w:val="003F4F7F"/>
    <w:rsid w:val="0040084E"/>
    <w:rsid w:val="00415C6D"/>
    <w:rsid w:val="00421BCE"/>
    <w:rsid w:val="00443267"/>
    <w:rsid w:val="0045119C"/>
    <w:rsid w:val="004603AB"/>
    <w:rsid w:val="00460DED"/>
    <w:rsid w:val="0047788A"/>
    <w:rsid w:val="004B35A4"/>
    <w:rsid w:val="004B5D86"/>
    <w:rsid w:val="004E159C"/>
    <w:rsid w:val="004F6008"/>
    <w:rsid w:val="00503B8A"/>
    <w:rsid w:val="005062A1"/>
    <w:rsid w:val="00515071"/>
    <w:rsid w:val="005166FB"/>
    <w:rsid w:val="0052155F"/>
    <w:rsid w:val="00545815"/>
    <w:rsid w:val="0056154B"/>
    <w:rsid w:val="0056356E"/>
    <w:rsid w:val="00567B8B"/>
    <w:rsid w:val="005714F9"/>
    <w:rsid w:val="00576961"/>
    <w:rsid w:val="0057797C"/>
    <w:rsid w:val="00583B38"/>
    <w:rsid w:val="00594FD7"/>
    <w:rsid w:val="00596920"/>
    <w:rsid w:val="005C26EA"/>
    <w:rsid w:val="005C42A3"/>
    <w:rsid w:val="005C5627"/>
    <w:rsid w:val="005D22B4"/>
    <w:rsid w:val="005D605B"/>
    <w:rsid w:val="005D6C34"/>
    <w:rsid w:val="005E0A4E"/>
    <w:rsid w:val="005F0009"/>
    <w:rsid w:val="00602D8A"/>
    <w:rsid w:val="00624C08"/>
    <w:rsid w:val="00641F8C"/>
    <w:rsid w:val="00684DAB"/>
    <w:rsid w:val="00694322"/>
    <w:rsid w:val="00697F43"/>
    <w:rsid w:val="006A6348"/>
    <w:rsid w:val="006B625A"/>
    <w:rsid w:val="006B7F4B"/>
    <w:rsid w:val="006D31C5"/>
    <w:rsid w:val="006D39F5"/>
    <w:rsid w:val="006E5817"/>
    <w:rsid w:val="006F5A0A"/>
    <w:rsid w:val="00703620"/>
    <w:rsid w:val="00710677"/>
    <w:rsid w:val="00710DE0"/>
    <w:rsid w:val="007325CB"/>
    <w:rsid w:val="00750F6F"/>
    <w:rsid w:val="00751BF2"/>
    <w:rsid w:val="0075455E"/>
    <w:rsid w:val="00754E0C"/>
    <w:rsid w:val="00762478"/>
    <w:rsid w:val="00765BB3"/>
    <w:rsid w:val="0077403B"/>
    <w:rsid w:val="007A12F6"/>
    <w:rsid w:val="007A295D"/>
    <w:rsid w:val="007A673B"/>
    <w:rsid w:val="007B0FDA"/>
    <w:rsid w:val="007B1C06"/>
    <w:rsid w:val="007C14AF"/>
    <w:rsid w:val="007C4A27"/>
    <w:rsid w:val="007C6ED1"/>
    <w:rsid w:val="007D377C"/>
    <w:rsid w:val="007E59F8"/>
    <w:rsid w:val="007E5B76"/>
    <w:rsid w:val="007F1076"/>
    <w:rsid w:val="00801592"/>
    <w:rsid w:val="008118C8"/>
    <w:rsid w:val="008173EF"/>
    <w:rsid w:val="008175ED"/>
    <w:rsid w:val="00833EBD"/>
    <w:rsid w:val="008423A1"/>
    <w:rsid w:val="00846AA3"/>
    <w:rsid w:val="00854B97"/>
    <w:rsid w:val="00874855"/>
    <w:rsid w:val="008749B1"/>
    <w:rsid w:val="008944FC"/>
    <w:rsid w:val="008A6E81"/>
    <w:rsid w:val="008D2C23"/>
    <w:rsid w:val="008D3FC2"/>
    <w:rsid w:val="008D5A7B"/>
    <w:rsid w:val="008E1403"/>
    <w:rsid w:val="008E3AE5"/>
    <w:rsid w:val="008E5231"/>
    <w:rsid w:val="008E7B5C"/>
    <w:rsid w:val="008F58C9"/>
    <w:rsid w:val="00910663"/>
    <w:rsid w:val="0091455C"/>
    <w:rsid w:val="00927609"/>
    <w:rsid w:val="009458B7"/>
    <w:rsid w:val="00960611"/>
    <w:rsid w:val="0098610A"/>
    <w:rsid w:val="009918B7"/>
    <w:rsid w:val="00994D26"/>
    <w:rsid w:val="009A53D8"/>
    <w:rsid w:val="009B5395"/>
    <w:rsid w:val="009B6A89"/>
    <w:rsid w:val="009C234A"/>
    <w:rsid w:val="009C4666"/>
    <w:rsid w:val="009C7EB6"/>
    <w:rsid w:val="009D3049"/>
    <w:rsid w:val="009D67D0"/>
    <w:rsid w:val="009D6801"/>
    <w:rsid w:val="009E6B82"/>
    <w:rsid w:val="009F30FE"/>
    <w:rsid w:val="00A01BC5"/>
    <w:rsid w:val="00A1291A"/>
    <w:rsid w:val="00A158FC"/>
    <w:rsid w:val="00A15ACE"/>
    <w:rsid w:val="00A215F1"/>
    <w:rsid w:val="00A36296"/>
    <w:rsid w:val="00A613E9"/>
    <w:rsid w:val="00A70B41"/>
    <w:rsid w:val="00A726A5"/>
    <w:rsid w:val="00A73CC0"/>
    <w:rsid w:val="00A75845"/>
    <w:rsid w:val="00A81D79"/>
    <w:rsid w:val="00A84968"/>
    <w:rsid w:val="00A9397D"/>
    <w:rsid w:val="00AA4D0B"/>
    <w:rsid w:val="00AC6F8F"/>
    <w:rsid w:val="00AD7E9F"/>
    <w:rsid w:val="00AE0163"/>
    <w:rsid w:val="00B00799"/>
    <w:rsid w:val="00B20F28"/>
    <w:rsid w:val="00B24998"/>
    <w:rsid w:val="00B2536A"/>
    <w:rsid w:val="00B2766C"/>
    <w:rsid w:val="00B30A45"/>
    <w:rsid w:val="00B4214F"/>
    <w:rsid w:val="00B55184"/>
    <w:rsid w:val="00B77FC1"/>
    <w:rsid w:val="00B816D5"/>
    <w:rsid w:val="00B94394"/>
    <w:rsid w:val="00BA3757"/>
    <w:rsid w:val="00BA5D85"/>
    <w:rsid w:val="00BB3163"/>
    <w:rsid w:val="00BB33B7"/>
    <w:rsid w:val="00BC0221"/>
    <w:rsid w:val="00BC18CC"/>
    <w:rsid w:val="00BF1A17"/>
    <w:rsid w:val="00BF562B"/>
    <w:rsid w:val="00BF6022"/>
    <w:rsid w:val="00BF6215"/>
    <w:rsid w:val="00C125FC"/>
    <w:rsid w:val="00C20BBD"/>
    <w:rsid w:val="00C33BED"/>
    <w:rsid w:val="00C41281"/>
    <w:rsid w:val="00C45633"/>
    <w:rsid w:val="00C65923"/>
    <w:rsid w:val="00C712BB"/>
    <w:rsid w:val="00C75F00"/>
    <w:rsid w:val="00C82751"/>
    <w:rsid w:val="00C91F6C"/>
    <w:rsid w:val="00C95F1F"/>
    <w:rsid w:val="00CA2F6E"/>
    <w:rsid w:val="00CA7211"/>
    <w:rsid w:val="00CA7487"/>
    <w:rsid w:val="00CE3D31"/>
    <w:rsid w:val="00CF708E"/>
    <w:rsid w:val="00D00DEB"/>
    <w:rsid w:val="00D06F17"/>
    <w:rsid w:val="00D14C57"/>
    <w:rsid w:val="00D2590E"/>
    <w:rsid w:val="00D26F62"/>
    <w:rsid w:val="00D27D45"/>
    <w:rsid w:val="00D3484F"/>
    <w:rsid w:val="00D36608"/>
    <w:rsid w:val="00D43EE5"/>
    <w:rsid w:val="00D454F3"/>
    <w:rsid w:val="00D46A0D"/>
    <w:rsid w:val="00D46A5F"/>
    <w:rsid w:val="00D72291"/>
    <w:rsid w:val="00D80A0E"/>
    <w:rsid w:val="00D87306"/>
    <w:rsid w:val="00DA4A3A"/>
    <w:rsid w:val="00DB07DB"/>
    <w:rsid w:val="00DE2D55"/>
    <w:rsid w:val="00DF2D1B"/>
    <w:rsid w:val="00E01C04"/>
    <w:rsid w:val="00E37D37"/>
    <w:rsid w:val="00E45C92"/>
    <w:rsid w:val="00E50740"/>
    <w:rsid w:val="00E547E1"/>
    <w:rsid w:val="00E70DC3"/>
    <w:rsid w:val="00E8166E"/>
    <w:rsid w:val="00E908C1"/>
    <w:rsid w:val="00E97A53"/>
    <w:rsid w:val="00EB19E9"/>
    <w:rsid w:val="00EB1C7F"/>
    <w:rsid w:val="00ED23CB"/>
    <w:rsid w:val="00ED7225"/>
    <w:rsid w:val="00EE4C87"/>
    <w:rsid w:val="00EF0C65"/>
    <w:rsid w:val="00EF1FFA"/>
    <w:rsid w:val="00EF6486"/>
    <w:rsid w:val="00F12D34"/>
    <w:rsid w:val="00F167A1"/>
    <w:rsid w:val="00F40EA5"/>
    <w:rsid w:val="00F44A7A"/>
    <w:rsid w:val="00F56E0A"/>
    <w:rsid w:val="00F6378A"/>
    <w:rsid w:val="00F70E2B"/>
    <w:rsid w:val="00F80D2E"/>
    <w:rsid w:val="00F81B3D"/>
    <w:rsid w:val="00FA0BED"/>
    <w:rsid w:val="00FD0E23"/>
    <w:rsid w:val="00FE2831"/>
    <w:rsid w:val="00FF416C"/>
    <w:rsid w:val="00FF4DD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oNotEmbedSmartTags/>
  <w:decimalSymbol w:val="."/>
  <w:listSeparator w:val=","/>
  <w14:docId w14:val="79F8A534"/>
  <w15:docId w15:val="{81EDC3C5-DCB9-4E8A-B94D-23F8DDBC4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42A3"/>
    <w:pPr>
      <w:suppressAutoHyphens/>
      <w:jc w:val="both"/>
    </w:pPr>
    <w:rPr>
      <w:rFonts w:eastAsia="MS Mincho"/>
      <w:noProof/>
      <w:lang w:val="tr-TR" w:eastAsia="zh-CN"/>
    </w:rPr>
  </w:style>
  <w:style w:type="paragraph" w:styleId="Balk1">
    <w:name w:val="heading 1"/>
    <w:basedOn w:val="Normal"/>
    <w:next w:val="Normal"/>
    <w:qFormat/>
    <w:rsid w:val="005C42A3"/>
    <w:pPr>
      <w:keepNext/>
      <w:numPr>
        <w:numId w:val="1"/>
      </w:numPr>
      <w:spacing w:before="180" w:after="120"/>
      <w:jc w:val="center"/>
      <w:outlineLvl w:val="0"/>
    </w:pPr>
    <w:rPr>
      <w:b/>
      <w:bCs/>
      <w:sz w:val="22"/>
      <w:szCs w:val="22"/>
    </w:rPr>
  </w:style>
  <w:style w:type="paragraph" w:styleId="Balk2">
    <w:name w:val="heading 2"/>
    <w:basedOn w:val="Normal"/>
    <w:next w:val="Normal"/>
    <w:qFormat/>
    <w:rsid w:val="005C42A3"/>
    <w:pPr>
      <w:keepNext/>
      <w:numPr>
        <w:ilvl w:val="1"/>
        <w:numId w:val="1"/>
      </w:numPr>
      <w:spacing w:before="180" w:after="120"/>
      <w:outlineLvl w:val="1"/>
    </w:pPr>
    <w:rPr>
      <w:b/>
      <w:bCs/>
      <w:sz w:val="18"/>
      <w:szCs w:val="18"/>
    </w:rPr>
  </w:style>
  <w:style w:type="paragraph" w:styleId="Balk3">
    <w:name w:val="heading 3"/>
    <w:basedOn w:val="Normal"/>
    <w:next w:val="Normal"/>
    <w:qFormat/>
    <w:rsid w:val="005C42A3"/>
    <w:pPr>
      <w:keepNext/>
      <w:numPr>
        <w:ilvl w:val="2"/>
        <w:numId w:val="1"/>
      </w:numPr>
      <w:spacing w:before="180" w:after="120"/>
      <w:outlineLvl w:val="2"/>
    </w:pPr>
    <w:rPr>
      <w:i/>
      <w:iCs/>
      <w:sz w:val="18"/>
      <w:szCs w:val="18"/>
    </w:rPr>
  </w:style>
  <w:style w:type="paragraph" w:styleId="Balk4">
    <w:name w:val="heading 4"/>
    <w:basedOn w:val="Normal"/>
    <w:next w:val="Normal"/>
    <w:qFormat/>
    <w:rsid w:val="005C42A3"/>
    <w:pPr>
      <w:keepNext/>
      <w:numPr>
        <w:ilvl w:val="3"/>
        <w:numId w:val="1"/>
      </w:numPr>
      <w:spacing w:before="240" w:after="60"/>
      <w:outlineLvl w:val="3"/>
    </w:pPr>
    <w:rPr>
      <w:b/>
      <w:bCs/>
      <w:i/>
      <w:iCs/>
      <w:sz w:val="18"/>
      <w:szCs w:val="18"/>
    </w:rPr>
  </w:style>
  <w:style w:type="paragraph" w:styleId="Balk5">
    <w:name w:val="heading 5"/>
    <w:basedOn w:val="Normal"/>
    <w:next w:val="Normal"/>
    <w:qFormat/>
    <w:rsid w:val="005C42A3"/>
    <w:pPr>
      <w:numPr>
        <w:ilvl w:val="4"/>
        <w:numId w:val="1"/>
      </w:numPr>
      <w:spacing w:before="240" w:after="60"/>
      <w:outlineLvl w:val="4"/>
    </w:pPr>
    <w:rPr>
      <w:sz w:val="18"/>
      <w:szCs w:val="18"/>
    </w:rPr>
  </w:style>
  <w:style w:type="paragraph" w:styleId="Balk6">
    <w:name w:val="heading 6"/>
    <w:basedOn w:val="Normal"/>
    <w:next w:val="Normal"/>
    <w:qFormat/>
    <w:rsid w:val="005C42A3"/>
    <w:pPr>
      <w:numPr>
        <w:ilvl w:val="5"/>
        <w:numId w:val="1"/>
      </w:numPr>
      <w:spacing w:before="240" w:after="60"/>
      <w:outlineLvl w:val="5"/>
    </w:pPr>
    <w:rPr>
      <w:rFonts w:ascii="Arial" w:hAnsi="Arial" w:cs="Arial"/>
      <w:i/>
      <w:iCs/>
      <w:sz w:val="22"/>
      <w:szCs w:val="22"/>
    </w:rPr>
  </w:style>
  <w:style w:type="paragraph" w:styleId="Balk7">
    <w:name w:val="heading 7"/>
    <w:basedOn w:val="Normal"/>
    <w:next w:val="Normal"/>
    <w:qFormat/>
    <w:rsid w:val="005C42A3"/>
    <w:pPr>
      <w:numPr>
        <w:ilvl w:val="6"/>
        <w:numId w:val="1"/>
      </w:numPr>
      <w:spacing w:before="240" w:after="60"/>
      <w:outlineLvl w:val="6"/>
    </w:pPr>
    <w:rPr>
      <w:rFonts w:ascii="Arial" w:hAnsi="Arial" w:cs="Arial"/>
    </w:rPr>
  </w:style>
  <w:style w:type="paragraph" w:styleId="Balk8">
    <w:name w:val="heading 8"/>
    <w:basedOn w:val="Normal"/>
    <w:next w:val="Normal"/>
    <w:qFormat/>
    <w:rsid w:val="005C42A3"/>
    <w:pPr>
      <w:numPr>
        <w:ilvl w:val="7"/>
        <w:numId w:val="1"/>
      </w:numPr>
      <w:spacing w:before="240" w:after="60"/>
      <w:outlineLvl w:val="7"/>
    </w:pPr>
    <w:rPr>
      <w:rFonts w:ascii="Arial" w:hAnsi="Arial" w:cs="Arial"/>
      <w:i/>
      <w:iCs/>
    </w:rPr>
  </w:style>
  <w:style w:type="paragraph" w:styleId="Balk9">
    <w:name w:val="heading 9"/>
    <w:basedOn w:val="Normal"/>
    <w:next w:val="Normal"/>
    <w:qFormat/>
    <w:rsid w:val="005C42A3"/>
    <w:pPr>
      <w:numPr>
        <w:ilvl w:val="8"/>
        <w:numId w:val="1"/>
      </w:numPr>
      <w:spacing w:before="240" w:after="60"/>
      <w:outlineLvl w:val="8"/>
    </w:pPr>
    <w:rPr>
      <w:rFonts w:ascii="Arial" w:hAnsi="Arial" w:cs="Arial"/>
      <w:i/>
      <w:i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WW8Num2z0">
    <w:name w:val="WW8Num2z0"/>
    <w:rsid w:val="005C42A3"/>
    <w:rPr>
      <w:rFonts w:ascii="Symbol" w:hAnsi="Symbol" w:cs="Symbol"/>
    </w:rPr>
  </w:style>
  <w:style w:type="character" w:customStyle="1" w:styleId="WW8Num3z0">
    <w:name w:val="WW8Num3z0"/>
    <w:rsid w:val="005C42A3"/>
    <w:rPr>
      <w:rFonts w:ascii="Symbol" w:hAnsi="Symbol" w:cs="Symbol"/>
    </w:rPr>
  </w:style>
  <w:style w:type="character" w:customStyle="1" w:styleId="Absatz-Standardschriftart">
    <w:name w:val="Absatz-Standardschriftart"/>
    <w:rsid w:val="005C42A3"/>
  </w:style>
  <w:style w:type="character" w:customStyle="1" w:styleId="WW8Num3z1">
    <w:name w:val="WW8Num3z1"/>
    <w:rsid w:val="005C42A3"/>
    <w:rPr>
      <w:rFonts w:ascii="Courier New" w:hAnsi="Courier New" w:cs="Courier New"/>
    </w:rPr>
  </w:style>
  <w:style w:type="character" w:customStyle="1" w:styleId="WW8Num3z2">
    <w:name w:val="WW8Num3z2"/>
    <w:rsid w:val="005C42A3"/>
    <w:rPr>
      <w:rFonts w:ascii="Wingdings" w:hAnsi="Wingdings" w:cs="Wingdings"/>
    </w:rPr>
  </w:style>
  <w:style w:type="character" w:customStyle="1" w:styleId="VarsaylanParagrafYazTipi1">
    <w:name w:val="Varsayılan Paragraf Yazı Tipi1"/>
    <w:rsid w:val="005C42A3"/>
  </w:style>
  <w:style w:type="character" w:customStyle="1" w:styleId="EndnoteCharacters">
    <w:name w:val="Endnote Characters"/>
    <w:basedOn w:val="VarsaylanParagrafYazTipi1"/>
    <w:rsid w:val="005C42A3"/>
    <w:rPr>
      <w:vertAlign w:val="superscript"/>
    </w:rPr>
  </w:style>
  <w:style w:type="character" w:customStyle="1" w:styleId="FootnoteCharacters">
    <w:name w:val="Footnote Characters"/>
    <w:basedOn w:val="VarsaylanParagrafYazTipi1"/>
    <w:rsid w:val="005C42A3"/>
    <w:rPr>
      <w:vertAlign w:val="superscript"/>
    </w:rPr>
  </w:style>
  <w:style w:type="character" w:customStyle="1" w:styleId="Superscript">
    <w:name w:val="Superscript"/>
    <w:rsid w:val="005C42A3"/>
    <w:rPr>
      <w:vertAlign w:val="superscript"/>
    </w:rPr>
  </w:style>
  <w:style w:type="character" w:styleId="Vurgu">
    <w:name w:val="Emphasis"/>
    <w:basedOn w:val="VarsaylanParagrafYazTipi1"/>
    <w:uiPriority w:val="20"/>
    <w:qFormat/>
    <w:rsid w:val="005C42A3"/>
    <w:rPr>
      <w:i/>
      <w:iCs/>
    </w:rPr>
  </w:style>
  <w:style w:type="character" w:customStyle="1" w:styleId="AklamaBavurusu1">
    <w:name w:val="Açıklama Başvurusu1"/>
    <w:basedOn w:val="VarsaylanParagrafYazTipi1"/>
    <w:rsid w:val="005C42A3"/>
    <w:rPr>
      <w:sz w:val="16"/>
      <w:szCs w:val="16"/>
    </w:rPr>
  </w:style>
  <w:style w:type="character" w:styleId="Kpr">
    <w:name w:val="Hyperlink"/>
    <w:basedOn w:val="VarsaylanParagrafYazTipi1"/>
    <w:rsid w:val="005C42A3"/>
    <w:rPr>
      <w:color w:val="0000FF"/>
      <w:u w:val="single"/>
    </w:rPr>
  </w:style>
  <w:style w:type="character" w:styleId="zlenenKpr">
    <w:name w:val="FollowedHyperlink"/>
    <w:basedOn w:val="VarsaylanParagrafYazTipi1"/>
    <w:rsid w:val="005C42A3"/>
    <w:rPr>
      <w:color w:val="800080"/>
      <w:u w:val="single"/>
    </w:rPr>
  </w:style>
  <w:style w:type="paragraph" w:customStyle="1" w:styleId="Heading">
    <w:name w:val="Heading"/>
    <w:basedOn w:val="Normal"/>
    <w:next w:val="GvdeMetni"/>
    <w:rsid w:val="005C42A3"/>
    <w:pPr>
      <w:keepNext/>
      <w:spacing w:before="240" w:after="120"/>
    </w:pPr>
    <w:rPr>
      <w:rFonts w:ascii="Liberation Sans" w:eastAsia="DejaVu Sans" w:hAnsi="Liberation Sans" w:cs="DejaVu Sans"/>
      <w:sz w:val="28"/>
      <w:szCs w:val="28"/>
    </w:rPr>
  </w:style>
  <w:style w:type="paragraph" w:styleId="GvdeMetni">
    <w:name w:val="Body Text"/>
    <w:basedOn w:val="Normal"/>
    <w:rsid w:val="005C42A3"/>
    <w:pPr>
      <w:spacing w:after="120"/>
    </w:pPr>
  </w:style>
  <w:style w:type="paragraph" w:styleId="Liste">
    <w:name w:val="List"/>
    <w:basedOn w:val="GvdeMetni"/>
    <w:rsid w:val="005C42A3"/>
  </w:style>
  <w:style w:type="paragraph" w:styleId="ResimYazs">
    <w:name w:val="caption"/>
    <w:basedOn w:val="Normal"/>
    <w:qFormat/>
    <w:rsid w:val="005C42A3"/>
    <w:pPr>
      <w:suppressLineNumbers/>
      <w:spacing w:before="120" w:after="120"/>
    </w:pPr>
    <w:rPr>
      <w:i/>
      <w:iCs/>
      <w:sz w:val="24"/>
      <w:szCs w:val="24"/>
    </w:rPr>
  </w:style>
  <w:style w:type="paragraph" w:customStyle="1" w:styleId="Index">
    <w:name w:val="Index"/>
    <w:basedOn w:val="Normal"/>
    <w:rsid w:val="005C42A3"/>
    <w:pPr>
      <w:suppressLineNumbers/>
    </w:pPr>
  </w:style>
  <w:style w:type="paragraph" w:customStyle="1" w:styleId="AklamaMetni1">
    <w:name w:val="Açıklama Metni1"/>
    <w:basedOn w:val="Normal"/>
    <w:rsid w:val="005C42A3"/>
  </w:style>
  <w:style w:type="paragraph" w:customStyle="1" w:styleId="FootnoteBase">
    <w:name w:val="Footnote Base"/>
    <w:basedOn w:val="Normal"/>
    <w:rsid w:val="005C42A3"/>
    <w:pPr>
      <w:tabs>
        <w:tab w:val="left" w:pos="187"/>
      </w:tabs>
      <w:spacing w:line="220" w:lineRule="exact"/>
      <w:ind w:left="187" w:hanging="187"/>
    </w:pPr>
    <w:rPr>
      <w:sz w:val="18"/>
      <w:szCs w:val="18"/>
    </w:rPr>
  </w:style>
  <w:style w:type="paragraph" w:customStyle="1" w:styleId="ResimYazs1">
    <w:name w:val="Resim Yazısı1"/>
    <w:basedOn w:val="Normal"/>
    <w:next w:val="Normal"/>
    <w:rsid w:val="005C42A3"/>
    <w:pPr>
      <w:spacing w:before="120" w:after="240"/>
      <w:ind w:left="289" w:right="289"/>
    </w:pPr>
    <w:rPr>
      <w:i/>
      <w:iCs/>
      <w:sz w:val="18"/>
      <w:szCs w:val="18"/>
    </w:rPr>
  </w:style>
  <w:style w:type="paragraph" w:customStyle="1" w:styleId="Picture">
    <w:name w:val="Picture"/>
    <w:basedOn w:val="Normal"/>
    <w:next w:val="ResimYazs1"/>
    <w:rsid w:val="005C42A3"/>
    <w:pPr>
      <w:keepNext/>
      <w:spacing w:before="200" w:after="60"/>
      <w:ind w:right="43"/>
      <w:jc w:val="center"/>
    </w:pPr>
    <w:rPr>
      <w:sz w:val="18"/>
      <w:szCs w:val="18"/>
    </w:rPr>
  </w:style>
  <w:style w:type="paragraph" w:customStyle="1" w:styleId="URL">
    <w:name w:val="URL"/>
    <w:basedOn w:val="Normal"/>
    <w:rsid w:val="005C42A3"/>
    <w:rPr>
      <w:rFonts w:ascii="Courier" w:hAnsi="Courier" w:cs="Courier"/>
      <w:lang w:val="en-GB"/>
    </w:rPr>
  </w:style>
  <w:style w:type="paragraph" w:styleId="AltBilgi">
    <w:name w:val="footer"/>
    <w:basedOn w:val="Normal"/>
    <w:rsid w:val="005C42A3"/>
    <w:pPr>
      <w:tabs>
        <w:tab w:val="center" w:pos="4320"/>
        <w:tab w:val="right" w:pos="8640"/>
      </w:tabs>
    </w:pPr>
  </w:style>
  <w:style w:type="paragraph" w:styleId="DipnotMetni">
    <w:name w:val="footnote text"/>
    <w:basedOn w:val="Normal"/>
    <w:rsid w:val="005C42A3"/>
  </w:style>
  <w:style w:type="paragraph" w:customStyle="1" w:styleId="MakroMetni1">
    <w:name w:val="Makro Metni1"/>
    <w:basedOn w:val="Normal"/>
    <w:rsid w:val="005C42A3"/>
    <w:pPr>
      <w:spacing w:after="120"/>
      <w:ind w:right="45"/>
    </w:pPr>
    <w:rPr>
      <w:rFonts w:ascii="Courier New" w:hAnsi="Courier New" w:cs="Courier New"/>
      <w:sz w:val="18"/>
      <w:szCs w:val="18"/>
    </w:rPr>
  </w:style>
  <w:style w:type="paragraph" w:customStyle="1" w:styleId="Author">
    <w:name w:val="Author"/>
    <w:basedOn w:val="Normal"/>
    <w:next w:val="Normal"/>
    <w:rsid w:val="005C42A3"/>
    <w:pPr>
      <w:spacing w:before="220" w:after="220"/>
      <w:jc w:val="center"/>
    </w:pPr>
    <w:rPr>
      <w:i/>
      <w:iCs/>
      <w:sz w:val="24"/>
      <w:szCs w:val="24"/>
    </w:rPr>
  </w:style>
  <w:style w:type="paragraph" w:customStyle="1" w:styleId="HeadingBase">
    <w:name w:val="Heading Base"/>
    <w:basedOn w:val="Normal"/>
    <w:next w:val="Normal"/>
    <w:rsid w:val="005C42A3"/>
    <w:pPr>
      <w:keepNext/>
      <w:keepLines/>
      <w:spacing w:before="240" w:after="120"/>
    </w:pPr>
    <w:rPr>
      <w:rFonts w:ascii="Arial" w:hAnsi="Arial" w:cs="Arial"/>
      <w:b/>
      <w:bCs/>
      <w:kern w:val="1"/>
      <w:sz w:val="36"/>
      <w:szCs w:val="36"/>
    </w:rPr>
  </w:style>
  <w:style w:type="paragraph" w:styleId="GvdeMetniGirintisi">
    <w:name w:val="Body Text Indent"/>
    <w:basedOn w:val="Normal"/>
    <w:rsid w:val="005C42A3"/>
    <w:pPr>
      <w:numPr>
        <w:numId w:val="2"/>
      </w:numPr>
      <w:spacing w:after="120"/>
      <w:ind w:right="45"/>
    </w:pPr>
    <w:rPr>
      <w:sz w:val="18"/>
      <w:szCs w:val="18"/>
    </w:rPr>
  </w:style>
  <w:style w:type="paragraph" w:customStyle="1" w:styleId="BodyTextKeep">
    <w:name w:val="Body Text Keep"/>
    <w:basedOn w:val="Normal"/>
    <w:rsid w:val="005C42A3"/>
    <w:pPr>
      <w:keepNext/>
      <w:ind w:right="45"/>
    </w:pPr>
    <w:rPr>
      <w:sz w:val="18"/>
      <w:szCs w:val="18"/>
    </w:rPr>
  </w:style>
  <w:style w:type="paragraph" w:customStyle="1" w:styleId="Address">
    <w:name w:val="Address"/>
    <w:basedOn w:val="Normal"/>
    <w:rsid w:val="005C42A3"/>
    <w:pPr>
      <w:keepLines/>
      <w:ind w:right="4320"/>
    </w:pPr>
    <w:rPr>
      <w:sz w:val="18"/>
      <w:szCs w:val="18"/>
    </w:rPr>
  </w:style>
  <w:style w:type="paragraph" w:customStyle="1" w:styleId="Reference">
    <w:name w:val="Reference"/>
    <w:basedOn w:val="Normal"/>
    <w:rsid w:val="005C42A3"/>
    <w:pPr>
      <w:numPr>
        <w:numId w:val="5"/>
      </w:numPr>
    </w:pPr>
    <w:rPr>
      <w:sz w:val="18"/>
      <w:szCs w:val="18"/>
    </w:rPr>
  </w:style>
  <w:style w:type="paragraph" w:customStyle="1" w:styleId="Equation">
    <w:name w:val="Equation"/>
    <w:basedOn w:val="Normal"/>
    <w:rsid w:val="005C42A3"/>
    <w:pPr>
      <w:tabs>
        <w:tab w:val="left" w:pos="567"/>
        <w:tab w:val="right" w:pos="4678"/>
      </w:tabs>
      <w:spacing w:before="120" w:after="120"/>
      <w:jc w:val="left"/>
    </w:pPr>
    <w:rPr>
      <w:sz w:val="18"/>
      <w:szCs w:val="18"/>
    </w:rPr>
  </w:style>
  <w:style w:type="paragraph" w:customStyle="1" w:styleId="Title1">
    <w:name w:val="Title1"/>
    <w:basedOn w:val="Normal"/>
    <w:next w:val="Author"/>
    <w:rsid w:val="005C42A3"/>
    <w:pPr>
      <w:spacing w:before="100"/>
      <w:ind w:left="1134" w:right="720"/>
      <w:jc w:val="center"/>
    </w:pPr>
    <w:rPr>
      <w:b/>
      <w:bCs/>
      <w:sz w:val="28"/>
      <w:szCs w:val="28"/>
    </w:rPr>
  </w:style>
  <w:style w:type="paragraph" w:customStyle="1" w:styleId="Item">
    <w:name w:val="Item"/>
    <w:basedOn w:val="Normal"/>
    <w:rsid w:val="005C42A3"/>
    <w:pPr>
      <w:numPr>
        <w:numId w:val="6"/>
      </w:numPr>
      <w:ind w:right="288"/>
    </w:pPr>
    <w:rPr>
      <w:sz w:val="18"/>
      <w:szCs w:val="18"/>
    </w:rPr>
  </w:style>
  <w:style w:type="paragraph" w:customStyle="1" w:styleId="Abstract">
    <w:name w:val="Abstract"/>
    <w:basedOn w:val="Normal"/>
    <w:next w:val="Normal"/>
    <w:rsid w:val="005C42A3"/>
    <w:pPr>
      <w:ind w:right="45"/>
    </w:pPr>
    <w:rPr>
      <w:sz w:val="18"/>
      <w:szCs w:val="18"/>
    </w:rPr>
  </w:style>
  <w:style w:type="paragraph" w:customStyle="1" w:styleId="NumItem">
    <w:name w:val="NumItem"/>
    <w:basedOn w:val="Normal"/>
    <w:rsid w:val="005C42A3"/>
    <w:pPr>
      <w:numPr>
        <w:numId w:val="4"/>
      </w:numPr>
      <w:ind w:left="0" w:right="288" w:firstLine="0"/>
    </w:pPr>
    <w:rPr>
      <w:sz w:val="18"/>
      <w:szCs w:val="18"/>
    </w:rPr>
  </w:style>
  <w:style w:type="paragraph" w:customStyle="1" w:styleId="Affiliation">
    <w:name w:val="Affiliation"/>
    <w:basedOn w:val="Normal"/>
    <w:rsid w:val="005C42A3"/>
    <w:pPr>
      <w:jc w:val="center"/>
    </w:pPr>
    <w:rPr>
      <w:sz w:val="24"/>
      <w:szCs w:val="24"/>
    </w:rPr>
  </w:style>
  <w:style w:type="paragraph" w:customStyle="1" w:styleId="AbstractHeading">
    <w:name w:val="AbstractHeading"/>
    <w:basedOn w:val="Abstract"/>
    <w:rsid w:val="005C42A3"/>
    <w:pPr>
      <w:spacing w:before="80" w:after="120"/>
      <w:jc w:val="center"/>
    </w:pPr>
    <w:rPr>
      <w:b/>
      <w:bCs/>
      <w:sz w:val="22"/>
      <w:szCs w:val="22"/>
    </w:rPr>
  </w:style>
  <w:style w:type="paragraph" w:customStyle="1" w:styleId="BodyTextNext">
    <w:name w:val="Body Text Next"/>
    <w:basedOn w:val="Normal"/>
    <w:rsid w:val="005C42A3"/>
    <w:pPr>
      <w:ind w:right="45" w:firstLine="284"/>
    </w:pPr>
    <w:rPr>
      <w:sz w:val="18"/>
      <w:szCs w:val="18"/>
    </w:rPr>
  </w:style>
  <w:style w:type="paragraph" w:styleId="stBilgi">
    <w:name w:val="header"/>
    <w:basedOn w:val="Normal"/>
    <w:rsid w:val="005C42A3"/>
    <w:pPr>
      <w:tabs>
        <w:tab w:val="center" w:pos="4153"/>
        <w:tab w:val="right" w:pos="8306"/>
      </w:tabs>
    </w:pPr>
  </w:style>
  <w:style w:type="paragraph" w:customStyle="1" w:styleId="Tablecaption">
    <w:name w:val="Table caption"/>
    <w:basedOn w:val="ResimYazs1"/>
    <w:rsid w:val="005C42A3"/>
    <w:pPr>
      <w:spacing w:before="220" w:after="180"/>
      <w:jc w:val="center"/>
    </w:pPr>
    <w:rPr>
      <w:i w:val="0"/>
      <w:iCs w:val="0"/>
    </w:rPr>
  </w:style>
  <w:style w:type="paragraph" w:styleId="BalonMetni">
    <w:name w:val="Balloon Text"/>
    <w:basedOn w:val="Normal"/>
    <w:rsid w:val="005C42A3"/>
    <w:rPr>
      <w:rFonts w:ascii="Tahoma" w:hAnsi="Tahoma" w:cs="Tahoma"/>
      <w:sz w:val="16"/>
      <w:szCs w:val="16"/>
    </w:rPr>
  </w:style>
  <w:style w:type="paragraph" w:customStyle="1" w:styleId="Figurecaption">
    <w:name w:val="Figure caption"/>
    <w:basedOn w:val="Tablecaption"/>
    <w:rsid w:val="005C42A3"/>
    <w:rPr>
      <w:i/>
      <w:iCs/>
    </w:rPr>
  </w:style>
  <w:style w:type="paragraph" w:customStyle="1" w:styleId="TableContents">
    <w:name w:val="Table Contents"/>
    <w:basedOn w:val="Normal"/>
    <w:rsid w:val="005C42A3"/>
    <w:pPr>
      <w:suppressLineNumbers/>
    </w:pPr>
  </w:style>
  <w:style w:type="paragraph" w:customStyle="1" w:styleId="TableHeading">
    <w:name w:val="Table Heading"/>
    <w:basedOn w:val="TableContents"/>
    <w:rsid w:val="005C42A3"/>
    <w:pPr>
      <w:jc w:val="center"/>
    </w:pPr>
    <w:rPr>
      <w:b/>
      <w:bCs/>
    </w:rPr>
  </w:style>
  <w:style w:type="paragraph" w:customStyle="1" w:styleId="c0">
    <w:name w:val="c0"/>
    <w:basedOn w:val="Normal"/>
    <w:rsid w:val="00E01C04"/>
    <w:pPr>
      <w:suppressAutoHyphens w:val="0"/>
      <w:spacing w:before="100" w:beforeAutospacing="1" w:after="100" w:afterAutospacing="1"/>
      <w:jc w:val="left"/>
    </w:pPr>
    <w:rPr>
      <w:rFonts w:eastAsia="Times New Roman"/>
      <w:sz w:val="24"/>
      <w:szCs w:val="24"/>
      <w:lang w:val="en-US" w:eastAsia="en-US"/>
    </w:rPr>
  </w:style>
  <w:style w:type="character" w:styleId="YerTutucuMetni">
    <w:name w:val="Placeholder Text"/>
    <w:basedOn w:val="VarsaylanParagrafYazTipi"/>
    <w:uiPriority w:val="99"/>
    <w:semiHidden/>
    <w:rsid w:val="00142A89"/>
    <w:rPr>
      <w:color w:val="808080"/>
    </w:rPr>
  </w:style>
  <w:style w:type="character" w:styleId="zmlenmeyenBahsetme">
    <w:name w:val="Unresolved Mention"/>
    <w:basedOn w:val="VarsaylanParagrafYazTipi"/>
    <w:uiPriority w:val="99"/>
    <w:semiHidden/>
    <w:unhideWhenUsed/>
    <w:rsid w:val="004B35A4"/>
    <w:rPr>
      <w:color w:val="808080"/>
      <w:shd w:val="clear" w:color="auto" w:fill="E6E6E6"/>
    </w:rPr>
  </w:style>
  <w:style w:type="character" w:styleId="Gl">
    <w:name w:val="Strong"/>
    <w:basedOn w:val="VarsaylanParagrafYazTipi"/>
    <w:uiPriority w:val="22"/>
    <w:qFormat/>
    <w:rsid w:val="004B35A4"/>
    <w:rPr>
      <w:b/>
      <w:bCs/>
    </w:rPr>
  </w:style>
  <w:style w:type="paragraph" w:styleId="ListeParagraf">
    <w:name w:val="List Paragraph"/>
    <w:basedOn w:val="Normal"/>
    <w:uiPriority w:val="34"/>
    <w:qFormat/>
    <w:rsid w:val="001D67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03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ozdenuru@gmail" TargetMode="External"/><Relationship Id="rId13" Type="http://schemas.openxmlformats.org/officeDocument/2006/relationships/image" Target="media/image5.jpeg"/><Relationship Id="rId18" Type="http://schemas.openxmlformats.org/officeDocument/2006/relationships/hyperlink" Target="http://bilgisayarkavramlari.sadievrenseker.com/2008/12/21/bayes-aglari-bayesian-network/" TargetMode="External"/><Relationship Id="rId3" Type="http://schemas.openxmlformats.org/officeDocument/2006/relationships/styles" Target="styles.xml"/><Relationship Id="rId21" Type="http://schemas.openxmlformats.org/officeDocument/2006/relationships/hyperlink" Target="https://machinelearningmastery.com/naive-bayes-for-machine-learning/"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medium.com/@theflyingmantis/text-classification-in-nlp-naive-bayes-a606bf419f8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hyperlink" Target="https://towardsdatascience.com/model-evaluation-i-precision-and-recall-166ddb257c7b"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Part-Time\tmpl_97_turkce.dot"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49FF8E-4E10-4984-9F76-8A036E488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tmpl_97_turkce.dot</Template>
  <TotalTime>595</TotalTime>
  <Pages>6</Pages>
  <Words>1655</Words>
  <Characters>9435</Characters>
  <Application>Microsoft Office Word</Application>
  <DocSecurity>0</DocSecurity>
  <Lines>78</Lines>
  <Paragraphs>22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cengslymn</dc:creator>
  <cp:lastModifiedBy>alperen çakıroğlu</cp:lastModifiedBy>
  <cp:revision>194</cp:revision>
  <cp:lastPrinted>2007-11-28T13:58:00Z</cp:lastPrinted>
  <dcterms:created xsi:type="dcterms:W3CDTF">2016-10-17T14:21:00Z</dcterms:created>
  <dcterms:modified xsi:type="dcterms:W3CDTF">2018-05-20T20:53:00Z</dcterms:modified>
</cp:coreProperties>
</file>